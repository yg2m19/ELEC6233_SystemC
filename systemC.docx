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787" w:rsidRDefault="00BB2787">
      <w:pPr>
        <w:autoSpaceDE w:val="0"/>
        <w:autoSpaceDN w:val="0"/>
        <w:adjustRightInd w:val="0"/>
        <w:spacing w:after="200" w:line="276" w:lineRule="auto"/>
        <w:ind w:right="-6"/>
        <w:jc w:val="center"/>
        <w:rPr>
          <w:rFonts w:ascii="Helvetica" w:hAnsi="Helvetica" w:cs="Helvetica"/>
          <w:b/>
          <w:bCs/>
          <w:kern w:val="0"/>
          <w:sz w:val="28"/>
          <w:szCs w:val="28"/>
        </w:rPr>
      </w:pPr>
      <w:r>
        <w:rPr>
          <w:rFonts w:ascii="Helvetica" w:hAnsi="Helvetica" w:cs="Helvetica"/>
          <w:b/>
          <w:bCs/>
          <w:kern w:val="0"/>
          <w:sz w:val="28"/>
          <w:szCs w:val="28"/>
        </w:rPr>
        <w:t xml:space="preserve">ELEC6233 </w:t>
      </w:r>
      <w:r w:rsidR="00A54F68">
        <w:rPr>
          <w:rFonts w:ascii="Helvetica" w:hAnsi="Helvetica" w:cs="Helvetica" w:hint="eastAsia"/>
          <w:b/>
          <w:bCs/>
          <w:kern w:val="0"/>
          <w:sz w:val="28"/>
          <w:szCs w:val="28"/>
        </w:rPr>
        <w:t>—</w:t>
      </w:r>
      <w:r>
        <w:rPr>
          <w:rFonts w:ascii="Helvetica" w:hAnsi="Helvetica" w:cs="Helvetica"/>
          <w:b/>
          <w:bCs/>
          <w:kern w:val="0"/>
          <w:sz w:val="28"/>
          <w:szCs w:val="28"/>
        </w:rPr>
        <w:t xml:space="preserve"> </w:t>
      </w:r>
      <w:r w:rsidR="00A54F68">
        <w:rPr>
          <w:rFonts w:ascii="Helvetica" w:hAnsi="Helvetica" w:cs="Helvetica"/>
          <w:b/>
          <w:bCs/>
          <w:kern w:val="0"/>
          <w:sz w:val="28"/>
          <w:szCs w:val="28"/>
        </w:rPr>
        <w:t>SystemC</w:t>
      </w:r>
      <w:r>
        <w:rPr>
          <w:rFonts w:ascii="Helvetica" w:hAnsi="Helvetica" w:cs="Helvetica"/>
          <w:b/>
          <w:bCs/>
          <w:kern w:val="0"/>
          <w:sz w:val="28"/>
          <w:szCs w:val="28"/>
        </w:rPr>
        <w:t xml:space="preserve"> </w:t>
      </w:r>
      <w:r w:rsidR="00A54F68">
        <w:rPr>
          <w:rFonts w:ascii="Helvetica" w:hAnsi="Helvetica" w:cs="Helvetica"/>
          <w:b/>
          <w:bCs/>
          <w:kern w:val="0"/>
          <w:sz w:val="28"/>
          <w:szCs w:val="28"/>
        </w:rPr>
        <w:t>Assignment</w:t>
      </w:r>
      <w:r>
        <w:rPr>
          <w:rFonts w:ascii="Helvetica" w:hAnsi="Helvetica" w:cs="Helvetica"/>
          <w:b/>
          <w:bCs/>
          <w:kern w:val="0"/>
          <w:sz w:val="28"/>
          <w:szCs w:val="28"/>
        </w:rPr>
        <w:t xml:space="preserve"> </w:t>
      </w:r>
    </w:p>
    <w:p w:rsidR="00BB2787" w:rsidRDefault="00BB2787">
      <w:pPr>
        <w:autoSpaceDE w:val="0"/>
        <w:autoSpaceDN w:val="0"/>
        <w:adjustRightInd w:val="0"/>
        <w:spacing w:after="200" w:line="276" w:lineRule="auto"/>
        <w:ind w:right="-6"/>
        <w:jc w:val="center"/>
        <w:rPr>
          <w:rFonts w:ascii="Helvetica" w:hAnsi="Helvetica" w:cs="Helvetica"/>
          <w:b/>
          <w:bCs/>
          <w:kern w:val="0"/>
          <w:sz w:val="28"/>
          <w:szCs w:val="28"/>
        </w:rPr>
      </w:pPr>
    </w:p>
    <w:p w:rsidR="00BB2787" w:rsidRDefault="00A54F68">
      <w:pPr>
        <w:autoSpaceDE w:val="0"/>
        <w:autoSpaceDN w:val="0"/>
        <w:adjustRightInd w:val="0"/>
        <w:ind w:right="-6"/>
        <w:jc w:val="center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Yuting</w:t>
      </w:r>
    </w:p>
    <w:p w:rsidR="00BB2787" w:rsidRDefault="00A54F68">
      <w:pPr>
        <w:autoSpaceDE w:val="0"/>
        <w:autoSpaceDN w:val="0"/>
        <w:adjustRightInd w:val="0"/>
        <w:ind w:right="-6"/>
        <w:jc w:val="center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Yg2m19</w:t>
      </w:r>
    </w:p>
    <w:p w:rsidR="00A54F68" w:rsidRDefault="00A54F68">
      <w:pPr>
        <w:autoSpaceDE w:val="0"/>
        <w:autoSpaceDN w:val="0"/>
        <w:adjustRightInd w:val="0"/>
        <w:ind w:right="-6"/>
        <w:jc w:val="center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 xml:space="preserve">Microelectronics System Design </w:t>
      </w:r>
    </w:p>
    <w:p w:rsidR="00BB2787" w:rsidRDefault="00A54F68">
      <w:pPr>
        <w:autoSpaceDE w:val="0"/>
        <w:autoSpaceDN w:val="0"/>
        <w:adjustRightInd w:val="0"/>
        <w:ind w:right="-6"/>
        <w:jc w:val="center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 xml:space="preserve">Terrence </w:t>
      </w:r>
      <w:proofErr w:type="spellStart"/>
      <w:r>
        <w:rPr>
          <w:rFonts w:ascii="Helvetica" w:hAnsi="Helvetica" w:cs="Helvetica"/>
          <w:kern w:val="0"/>
          <w:sz w:val="22"/>
        </w:rPr>
        <w:t>Mak</w:t>
      </w:r>
      <w:proofErr w:type="spellEnd"/>
    </w:p>
    <w:p w:rsidR="00BB2787" w:rsidRDefault="00BB2787">
      <w:pPr>
        <w:autoSpaceDE w:val="0"/>
        <w:autoSpaceDN w:val="0"/>
        <w:adjustRightInd w:val="0"/>
        <w:spacing w:after="200" w:line="276" w:lineRule="auto"/>
        <w:ind w:right="-6"/>
        <w:jc w:val="center"/>
        <w:rPr>
          <w:rFonts w:ascii="Helvetica" w:hAnsi="Helvetica" w:cs="Helvetica"/>
          <w:kern w:val="0"/>
          <w:sz w:val="28"/>
          <w:szCs w:val="28"/>
        </w:rPr>
      </w:pPr>
    </w:p>
    <w:p w:rsidR="00BB2787" w:rsidRDefault="00BB2787">
      <w:pPr>
        <w:autoSpaceDE w:val="0"/>
        <w:autoSpaceDN w:val="0"/>
        <w:adjustRightInd w:val="0"/>
        <w:ind w:right="-6"/>
        <w:jc w:val="center"/>
        <w:rPr>
          <w:rFonts w:ascii="Helvetica" w:hAnsi="Helvetica" w:cs="Helvetica"/>
          <w:kern w:val="0"/>
          <w:sz w:val="24"/>
          <w:szCs w:val="24"/>
        </w:rPr>
      </w:pPr>
    </w:p>
    <w:p w:rsidR="00BB2787" w:rsidRDefault="00BB2787">
      <w:pPr>
        <w:numPr>
          <w:ilvl w:val="0"/>
          <w:numId w:val="1"/>
        </w:numPr>
        <w:autoSpaceDE w:val="0"/>
        <w:autoSpaceDN w:val="0"/>
        <w:adjustRightInd w:val="0"/>
        <w:ind w:right="-6"/>
        <w:jc w:val="left"/>
        <w:rPr>
          <w:rFonts w:ascii="Helvetica" w:hAnsi="Helvetica" w:cs="Helvetica"/>
          <w:b/>
          <w:bCs/>
          <w:kern w:val="0"/>
          <w:sz w:val="28"/>
          <w:szCs w:val="28"/>
        </w:rPr>
      </w:pPr>
      <w:r>
        <w:rPr>
          <w:rFonts w:ascii="Helvetica" w:hAnsi="Helvetica" w:cs="Helvetica"/>
          <w:b/>
          <w:bCs/>
          <w:kern w:val="0"/>
          <w:sz w:val="28"/>
          <w:szCs w:val="28"/>
        </w:rPr>
        <w:tab/>
        <w:t>Introduction</w:t>
      </w:r>
    </w:p>
    <w:p w:rsidR="00BB2787" w:rsidRDefault="00BB2787">
      <w:pPr>
        <w:autoSpaceDE w:val="0"/>
        <w:autoSpaceDN w:val="0"/>
        <w:adjustRightInd w:val="0"/>
        <w:ind w:right="-6"/>
        <w:jc w:val="left"/>
        <w:rPr>
          <w:rFonts w:ascii="Helvetica" w:hAnsi="Helvetica" w:cs="Helvetica"/>
          <w:i/>
          <w:iCs/>
          <w:kern w:val="0"/>
          <w:sz w:val="22"/>
        </w:rPr>
      </w:pPr>
    </w:p>
    <w:p w:rsidR="00D96532" w:rsidRDefault="00D96532" w:rsidP="003C662E">
      <w:pPr>
        <w:autoSpaceDE w:val="0"/>
        <w:autoSpaceDN w:val="0"/>
        <w:adjustRightInd w:val="0"/>
        <w:ind w:right="-6"/>
        <w:rPr>
          <w:rFonts w:ascii="Helvetica" w:hAnsi="Helvetica" w:cs="Helvetica"/>
          <w:i/>
          <w:iCs/>
          <w:kern w:val="0"/>
          <w:sz w:val="22"/>
        </w:rPr>
      </w:pPr>
      <w:r>
        <w:rPr>
          <w:rFonts w:ascii="Helvetica" w:hAnsi="Helvetica" w:cs="Helvetica" w:hint="eastAsia"/>
          <w:i/>
          <w:iCs/>
          <w:kern w:val="0"/>
          <w:sz w:val="22"/>
        </w:rPr>
        <w:t>T</w:t>
      </w:r>
      <w:r>
        <w:rPr>
          <w:rFonts w:ascii="Helvetica" w:hAnsi="Helvetica" w:cs="Helvetica"/>
          <w:i/>
          <w:iCs/>
          <w:kern w:val="0"/>
          <w:sz w:val="22"/>
        </w:rPr>
        <w:t>he objective of this assignments is f</w:t>
      </w:r>
      <w:r w:rsidRPr="00D96532">
        <w:rPr>
          <w:rFonts w:ascii="Helvetica" w:hAnsi="Helvetica" w:cs="Helvetica"/>
          <w:i/>
          <w:iCs/>
          <w:kern w:val="0"/>
          <w:sz w:val="22"/>
        </w:rPr>
        <w:t>amiliar with another</w:t>
      </w:r>
      <w:r>
        <w:rPr>
          <w:rFonts w:ascii="Helvetica" w:hAnsi="Helvetica" w:cs="Helvetica"/>
          <w:i/>
          <w:iCs/>
          <w:kern w:val="0"/>
          <w:sz w:val="22"/>
        </w:rPr>
        <w:t xml:space="preserve"> </w:t>
      </w:r>
      <w:r w:rsidR="000D487F">
        <w:rPr>
          <w:rFonts w:ascii="Helvetica" w:hAnsi="Helvetica" w:cs="Helvetica"/>
          <w:i/>
          <w:iCs/>
          <w:kern w:val="0"/>
          <w:sz w:val="22"/>
        </w:rPr>
        <w:t>RTL-level language SystemC.</w:t>
      </w:r>
    </w:p>
    <w:p w:rsidR="00BB2787" w:rsidRDefault="00BB2787" w:rsidP="003C662E">
      <w:pPr>
        <w:autoSpaceDE w:val="0"/>
        <w:autoSpaceDN w:val="0"/>
        <w:adjustRightInd w:val="0"/>
        <w:ind w:right="-6"/>
        <w:rPr>
          <w:rFonts w:ascii="Helvetica" w:hAnsi="Helvetica" w:cs="Helvetica"/>
          <w:i/>
          <w:iCs/>
          <w:kern w:val="0"/>
          <w:sz w:val="22"/>
        </w:rPr>
      </w:pPr>
      <w:r>
        <w:rPr>
          <w:rFonts w:ascii="Helvetica" w:hAnsi="Helvetica" w:cs="Helvetica"/>
          <w:i/>
          <w:iCs/>
          <w:kern w:val="0"/>
          <w:sz w:val="22"/>
        </w:rPr>
        <w:t xml:space="preserve">State the objectives of the assignment. </w:t>
      </w:r>
      <w:r w:rsidR="000D487F" w:rsidRPr="000D487F">
        <w:rPr>
          <w:rFonts w:ascii="Helvetica" w:hAnsi="Helvetica" w:cs="Helvetica"/>
          <w:i/>
          <w:iCs/>
          <w:kern w:val="0"/>
          <w:sz w:val="22"/>
        </w:rPr>
        <w:t xml:space="preserve">The process of this work is </w:t>
      </w:r>
      <w:r w:rsidR="000D487F">
        <w:rPr>
          <w:rFonts w:ascii="Helvetica" w:hAnsi="Helvetica" w:cs="Helvetica"/>
          <w:i/>
          <w:iCs/>
          <w:kern w:val="0"/>
          <w:sz w:val="22"/>
        </w:rPr>
        <w:t>like this: first, a</w:t>
      </w:r>
      <w:r w:rsidR="000D487F" w:rsidRPr="000D487F">
        <w:rPr>
          <w:rFonts w:ascii="Helvetica" w:hAnsi="Helvetica" w:cs="Helvetica"/>
          <w:i/>
          <w:iCs/>
          <w:kern w:val="0"/>
          <w:sz w:val="22"/>
        </w:rPr>
        <w:t>fter completing the code of the given example, implement a certain function</w:t>
      </w:r>
      <w:r w:rsidR="000D487F">
        <w:rPr>
          <w:rFonts w:ascii="Helvetica" w:hAnsi="Helvetica" w:cs="Helvetica"/>
          <w:i/>
          <w:iCs/>
          <w:kern w:val="0"/>
          <w:sz w:val="22"/>
        </w:rPr>
        <w:t xml:space="preserve">; second, </w:t>
      </w:r>
      <w:r w:rsidR="000D487F" w:rsidRPr="000D487F">
        <w:rPr>
          <w:rFonts w:ascii="Helvetica" w:hAnsi="Helvetica" w:cs="Helvetica"/>
          <w:i/>
          <w:iCs/>
          <w:kern w:val="0"/>
          <w:sz w:val="22"/>
        </w:rPr>
        <w:t>complete the second design according to the given comments</w:t>
      </w:r>
      <w:r w:rsidR="000D487F">
        <w:rPr>
          <w:rFonts w:ascii="Helvetica" w:hAnsi="Helvetica" w:cs="Helvetica"/>
          <w:i/>
          <w:iCs/>
          <w:kern w:val="0"/>
          <w:sz w:val="22"/>
        </w:rPr>
        <w:t>;</w:t>
      </w:r>
      <w:r w:rsidR="000D487F" w:rsidRPr="000D487F">
        <w:rPr>
          <w:rFonts w:ascii="Helvetica" w:hAnsi="Helvetica" w:cs="Helvetica"/>
          <w:i/>
          <w:iCs/>
          <w:kern w:val="0"/>
          <w:sz w:val="22"/>
        </w:rPr>
        <w:t xml:space="preserve"> finally</w:t>
      </w:r>
      <w:r w:rsidR="000D487F">
        <w:rPr>
          <w:rFonts w:ascii="Helvetica" w:hAnsi="Helvetica" w:cs="Helvetica"/>
          <w:i/>
          <w:iCs/>
          <w:kern w:val="0"/>
          <w:sz w:val="22"/>
        </w:rPr>
        <w:t>,</w:t>
      </w:r>
      <w:r w:rsidR="000D487F" w:rsidRPr="000D487F">
        <w:rPr>
          <w:rFonts w:ascii="Helvetica" w:hAnsi="Helvetica" w:cs="Helvetica"/>
          <w:i/>
          <w:iCs/>
          <w:kern w:val="0"/>
          <w:sz w:val="22"/>
        </w:rPr>
        <w:t xml:space="preserve"> implement an error counter in combination with the first two designs.</w:t>
      </w:r>
      <w:r w:rsidR="000D487F" w:rsidRPr="000D487F">
        <w:t xml:space="preserve"> </w:t>
      </w:r>
      <w:r w:rsidR="000D487F" w:rsidRPr="000D487F">
        <w:rPr>
          <w:rFonts w:ascii="Helvetica" w:hAnsi="Helvetica" w:cs="Helvetica"/>
          <w:i/>
          <w:iCs/>
          <w:kern w:val="0"/>
          <w:sz w:val="22"/>
        </w:rPr>
        <w:t xml:space="preserve">The entire compilation environment is executed in </w:t>
      </w:r>
      <w:proofErr w:type="spellStart"/>
      <w:r w:rsidR="000D487F" w:rsidRPr="000D487F">
        <w:rPr>
          <w:rFonts w:ascii="Helvetica" w:hAnsi="Helvetica" w:cs="Helvetica"/>
          <w:i/>
          <w:iCs/>
          <w:kern w:val="0"/>
          <w:sz w:val="22"/>
        </w:rPr>
        <w:t>modelsim</w:t>
      </w:r>
      <w:proofErr w:type="spellEnd"/>
      <w:r w:rsidR="000D487F" w:rsidRPr="000D487F">
        <w:rPr>
          <w:rFonts w:ascii="Helvetica" w:hAnsi="Helvetica" w:cs="Helvetica"/>
          <w:i/>
          <w:iCs/>
          <w:kern w:val="0"/>
          <w:sz w:val="22"/>
        </w:rPr>
        <w:t xml:space="preserve"> in the </w:t>
      </w:r>
      <w:proofErr w:type="spellStart"/>
      <w:r w:rsidR="000D487F" w:rsidRPr="000D487F">
        <w:rPr>
          <w:rFonts w:ascii="Helvetica" w:hAnsi="Helvetica" w:cs="Helvetica"/>
          <w:i/>
          <w:iCs/>
          <w:kern w:val="0"/>
          <w:sz w:val="22"/>
        </w:rPr>
        <w:t>linux</w:t>
      </w:r>
      <w:proofErr w:type="spellEnd"/>
      <w:r w:rsidR="000D487F" w:rsidRPr="000D487F">
        <w:rPr>
          <w:rFonts w:ascii="Helvetica" w:hAnsi="Helvetica" w:cs="Helvetica"/>
          <w:i/>
          <w:iCs/>
          <w:kern w:val="0"/>
          <w:sz w:val="22"/>
        </w:rPr>
        <w:t xml:space="preserve"> operating system</w:t>
      </w:r>
      <w:r w:rsidR="00163B6A">
        <w:rPr>
          <w:rFonts w:ascii="Helvetica" w:hAnsi="Helvetica" w:cs="Helvetica"/>
          <w:i/>
          <w:iCs/>
          <w:kern w:val="0"/>
          <w:sz w:val="22"/>
        </w:rPr>
        <w:t>. The simulation results show a great agreement with the code that required.</w:t>
      </w:r>
    </w:p>
    <w:p w:rsidR="00163B6A" w:rsidRDefault="00163B6A">
      <w:pPr>
        <w:autoSpaceDE w:val="0"/>
        <w:autoSpaceDN w:val="0"/>
        <w:adjustRightInd w:val="0"/>
        <w:ind w:right="-6"/>
        <w:jc w:val="left"/>
        <w:rPr>
          <w:rFonts w:ascii="Helvetica" w:hAnsi="Helvetica" w:cs="Helvetica"/>
          <w:i/>
          <w:iCs/>
          <w:kern w:val="0"/>
          <w:sz w:val="22"/>
        </w:rPr>
      </w:pPr>
    </w:p>
    <w:p w:rsidR="00BB2787" w:rsidRDefault="00BB2787" w:rsidP="00E75673">
      <w:pPr>
        <w:autoSpaceDE w:val="0"/>
        <w:autoSpaceDN w:val="0"/>
        <w:adjustRightInd w:val="0"/>
        <w:ind w:right="-6"/>
        <w:jc w:val="left"/>
        <w:rPr>
          <w:rFonts w:ascii="Helvetica" w:hAnsi="Helvetica" w:cs="Helvetica"/>
          <w:b/>
          <w:bCs/>
          <w:kern w:val="0"/>
          <w:sz w:val="28"/>
          <w:szCs w:val="28"/>
        </w:rPr>
      </w:pPr>
      <w:r>
        <w:rPr>
          <w:rFonts w:ascii="Helvetica" w:hAnsi="Helvetica" w:cs="Helvetica"/>
          <w:b/>
          <w:bCs/>
          <w:kern w:val="0"/>
          <w:sz w:val="28"/>
          <w:szCs w:val="28"/>
        </w:rPr>
        <w:t>2.</w:t>
      </w:r>
      <w:r>
        <w:rPr>
          <w:rFonts w:ascii="Helvetica" w:hAnsi="Helvetica" w:cs="Helvetica"/>
          <w:b/>
          <w:bCs/>
          <w:kern w:val="0"/>
          <w:sz w:val="28"/>
          <w:szCs w:val="28"/>
        </w:rPr>
        <w:tab/>
        <w:t xml:space="preserve"> Overall </w:t>
      </w:r>
      <w:r w:rsidR="00163B6A">
        <w:rPr>
          <w:rFonts w:ascii="Helvetica" w:hAnsi="Helvetica" w:cs="Helvetica"/>
          <w:b/>
          <w:bCs/>
          <w:kern w:val="0"/>
          <w:sz w:val="28"/>
          <w:szCs w:val="28"/>
        </w:rPr>
        <w:t>SystemC</w:t>
      </w:r>
    </w:p>
    <w:p w:rsidR="00BB2787" w:rsidRDefault="00BB2787">
      <w:pPr>
        <w:autoSpaceDE w:val="0"/>
        <w:autoSpaceDN w:val="0"/>
        <w:adjustRightInd w:val="0"/>
        <w:ind w:right="-6"/>
        <w:jc w:val="left"/>
        <w:rPr>
          <w:rFonts w:ascii="Helvetica" w:hAnsi="Helvetica" w:cs="Helvetica"/>
          <w:i/>
          <w:iCs/>
          <w:kern w:val="0"/>
          <w:sz w:val="22"/>
        </w:rPr>
      </w:pPr>
    </w:p>
    <w:p w:rsidR="003C662E" w:rsidRDefault="00A82155" w:rsidP="003C662E">
      <w:pPr>
        <w:autoSpaceDE w:val="0"/>
        <w:autoSpaceDN w:val="0"/>
        <w:adjustRightInd w:val="0"/>
        <w:ind w:right="-6"/>
        <w:rPr>
          <w:rFonts w:ascii="Helvetica" w:hAnsi="Helvetica" w:cs="Helvetica"/>
          <w:i/>
          <w:iCs/>
          <w:kern w:val="0"/>
          <w:sz w:val="22"/>
        </w:rPr>
      </w:pPr>
      <w:r>
        <w:rPr>
          <w:rFonts w:ascii="Helvetica" w:hAnsi="Helvetica" w:cs="Helvetica" w:hint="eastAsia"/>
          <w:i/>
          <w:iCs/>
          <w:kern w:val="0"/>
          <w:sz w:val="22"/>
        </w:rPr>
        <w:t>S</w:t>
      </w:r>
      <w:r>
        <w:rPr>
          <w:rFonts w:ascii="Helvetica" w:hAnsi="Helvetica" w:cs="Helvetica"/>
          <w:i/>
          <w:iCs/>
          <w:kern w:val="0"/>
          <w:sz w:val="22"/>
        </w:rPr>
        <w:t>ystemC is a codesign language supporting hardware and software. It basically is a library of classes and macros which are suitable for hardware modelling.</w:t>
      </w:r>
      <w:r w:rsidR="003C662E" w:rsidRPr="003C662E">
        <w:t xml:space="preserve"> </w:t>
      </w:r>
      <w:r w:rsidR="003C662E" w:rsidRPr="003C662E">
        <w:rPr>
          <w:rFonts w:ascii="Helvetica" w:hAnsi="Helvetica" w:cs="Helvetica"/>
          <w:i/>
          <w:iCs/>
          <w:kern w:val="0"/>
          <w:sz w:val="22"/>
        </w:rPr>
        <w:t>Compared to S</w:t>
      </w:r>
      <w:r w:rsidR="003C662E">
        <w:rPr>
          <w:rFonts w:ascii="Helvetica" w:hAnsi="Helvetica" w:cs="Helvetica"/>
          <w:i/>
          <w:iCs/>
          <w:kern w:val="0"/>
          <w:sz w:val="22"/>
        </w:rPr>
        <w:t>ystemVerilog</w:t>
      </w:r>
      <w:r w:rsidR="003C662E" w:rsidRPr="003C662E">
        <w:rPr>
          <w:rFonts w:ascii="Helvetica" w:hAnsi="Helvetica" w:cs="Helvetica"/>
          <w:i/>
          <w:iCs/>
          <w:kern w:val="0"/>
          <w:sz w:val="22"/>
        </w:rPr>
        <w:t xml:space="preserve">, SystemC supports system-level hardware description and can also meet the behavior description of RTL-level circuits. </w:t>
      </w:r>
      <w:r w:rsidR="00E75673">
        <w:rPr>
          <w:rFonts w:ascii="Helvetica" w:hAnsi="Helvetica" w:cs="Helvetica"/>
          <w:i/>
          <w:iCs/>
          <w:kern w:val="0"/>
          <w:sz w:val="22"/>
        </w:rPr>
        <w:t xml:space="preserve">In the convention design methodology, the manual conversion from high-level </w:t>
      </w:r>
      <w:proofErr w:type="gramStart"/>
      <w:r w:rsidR="00E75673">
        <w:rPr>
          <w:rFonts w:ascii="Helvetica" w:hAnsi="Helvetica" w:cs="Helvetica"/>
          <w:i/>
          <w:iCs/>
          <w:kern w:val="0"/>
          <w:sz w:val="22"/>
        </w:rPr>
        <w:t>C,C++</w:t>
      </w:r>
      <w:proofErr w:type="gramEnd"/>
      <w:r w:rsidR="00E75673">
        <w:rPr>
          <w:rFonts w:ascii="Helvetica" w:hAnsi="Helvetica" w:cs="Helvetica"/>
          <w:i/>
          <w:iCs/>
          <w:kern w:val="0"/>
          <w:sz w:val="22"/>
        </w:rPr>
        <w:t xml:space="preserve"> system model to a HDL language is required. ‘This process is very tedious and error prone.’  Thanks to the System C design approach that refines different part of code, a single language can finish the conversion from the system level to RTL. </w:t>
      </w:r>
      <w:r w:rsidR="003C662E">
        <w:rPr>
          <w:rFonts w:ascii="Helvetica" w:hAnsi="Helvetica" w:cs="Helvetica"/>
          <w:i/>
          <w:iCs/>
          <w:kern w:val="0"/>
          <w:sz w:val="22"/>
        </w:rPr>
        <w:t>Therefore,</w:t>
      </w:r>
      <w:r w:rsidR="003C662E" w:rsidRPr="003C662E">
        <w:rPr>
          <w:rFonts w:ascii="Helvetica" w:hAnsi="Helvetica" w:cs="Helvetica" w:hint="eastAsia"/>
          <w:i/>
          <w:iCs/>
          <w:kern w:val="0"/>
          <w:sz w:val="22"/>
        </w:rPr>
        <w:t xml:space="preserve"> </w:t>
      </w:r>
      <w:r w:rsidR="003C662E">
        <w:rPr>
          <w:rFonts w:ascii="Helvetica" w:hAnsi="Helvetica" w:cs="Helvetica" w:hint="eastAsia"/>
          <w:i/>
          <w:iCs/>
          <w:kern w:val="0"/>
          <w:sz w:val="22"/>
        </w:rPr>
        <w:t>S</w:t>
      </w:r>
      <w:r w:rsidR="003C662E">
        <w:rPr>
          <w:rFonts w:ascii="Helvetica" w:hAnsi="Helvetica" w:cs="Helvetica"/>
          <w:i/>
          <w:iCs/>
          <w:kern w:val="0"/>
          <w:sz w:val="22"/>
        </w:rPr>
        <w:t>ystemC</w:t>
      </w:r>
      <w:r w:rsidR="003C662E" w:rsidRPr="003C662E">
        <w:t xml:space="preserve"> </w:t>
      </w:r>
      <w:r w:rsidR="003C662E" w:rsidRPr="003C662E">
        <w:rPr>
          <w:rFonts w:ascii="Helvetica" w:hAnsi="Helvetica" w:cs="Helvetica"/>
          <w:i/>
          <w:iCs/>
          <w:kern w:val="0"/>
          <w:sz w:val="22"/>
        </w:rPr>
        <w:t>is more suitable for system or architecture level behavior description</w:t>
      </w:r>
      <w:r w:rsidR="003C662E">
        <w:rPr>
          <w:rFonts w:ascii="Helvetica" w:hAnsi="Helvetica" w:cs="Helvetica"/>
          <w:i/>
          <w:iCs/>
          <w:kern w:val="0"/>
          <w:sz w:val="22"/>
        </w:rPr>
        <w:t>.</w:t>
      </w:r>
    </w:p>
    <w:p w:rsidR="003C662E" w:rsidRDefault="003C662E" w:rsidP="003C662E">
      <w:pPr>
        <w:autoSpaceDE w:val="0"/>
        <w:autoSpaceDN w:val="0"/>
        <w:adjustRightInd w:val="0"/>
        <w:ind w:right="-6"/>
        <w:jc w:val="left"/>
        <w:rPr>
          <w:rFonts w:ascii="Helvetica" w:hAnsi="Helvetica" w:cs="Helvetica"/>
          <w:i/>
          <w:iCs/>
          <w:kern w:val="0"/>
          <w:sz w:val="22"/>
        </w:rPr>
      </w:pPr>
    </w:p>
    <w:p w:rsidR="00BB2787" w:rsidRDefault="00BB2787" w:rsidP="003C662E">
      <w:pPr>
        <w:autoSpaceDE w:val="0"/>
        <w:autoSpaceDN w:val="0"/>
        <w:adjustRightInd w:val="0"/>
        <w:ind w:right="-6"/>
        <w:jc w:val="left"/>
        <w:rPr>
          <w:rFonts w:ascii="Helvetica" w:hAnsi="Helvetica" w:cs="Helvetica"/>
          <w:b/>
          <w:bCs/>
          <w:kern w:val="0"/>
          <w:sz w:val="28"/>
          <w:szCs w:val="28"/>
        </w:rPr>
      </w:pPr>
      <w:r>
        <w:rPr>
          <w:rFonts w:ascii="Helvetica" w:hAnsi="Helvetica" w:cs="Helvetica"/>
          <w:b/>
          <w:bCs/>
          <w:kern w:val="0"/>
          <w:sz w:val="28"/>
          <w:szCs w:val="28"/>
        </w:rPr>
        <w:t>3.</w:t>
      </w:r>
      <w:r>
        <w:rPr>
          <w:rFonts w:ascii="Helvetica" w:hAnsi="Helvetica" w:cs="Helvetica"/>
          <w:b/>
          <w:bCs/>
          <w:kern w:val="0"/>
          <w:sz w:val="28"/>
          <w:szCs w:val="28"/>
        </w:rPr>
        <w:tab/>
        <w:t xml:space="preserve">Details </w:t>
      </w:r>
      <w:r w:rsidR="00E75673">
        <w:rPr>
          <w:rFonts w:ascii="Helvetica" w:hAnsi="Helvetica" w:cs="Helvetica"/>
          <w:b/>
          <w:bCs/>
          <w:kern w:val="0"/>
          <w:sz w:val="28"/>
          <w:szCs w:val="28"/>
        </w:rPr>
        <w:t>of the assignment</w:t>
      </w:r>
    </w:p>
    <w:p w:rsidR="00BB2787" w:rsidRDefault="00BB2787">
      <w:pPr>
        <w:autoSpaceDE w:val="0"/>
        <w:autoSpaceDN w:val="0"/>
        <w:adjustRightInd w:val="0"/>
        <w:ind w:right="-6"/>
        <w:jc w:val="left"/>
        <w:rPr>
          <w:rFonts w:ascii="Helvetica" w:hAnsi="Helvetica" w:cs="Helvetica"/>
          <w:i/>
          <w:iCs/>
          <w:kern w:val="0"/>
          <w:sz w:val="22"/>
        </w:rPr>
      </w:pPr>
    </w:p>
    <w:p w:rsidR="00BB2787" w:rsidRPr="00453366" w:rsidRDefault="00E75673" w:rsidP="00E75673">
      <w:pPr>
        <w:autoSpaceDE w:val="0"/>
        <w:autoSpaceDN w:val="0"/>
        <w:adjustRightInd w:val="0"/>
        <w:ind w:left="360" w:right="-6"/>
        <w:jc w:val="left"/>
        <w:rPr>
          <w:rFonts w:ascii="Helvetica" w:hAnsi="Helvetica" w:cs="Helvetica"/>
          <w:b/>
          <w:bCs/>
          <w:kern w:val="0"/>
          <w:sz w:val="24"/>
          <w:szCs w:val="24"/>
        </w:rPr>
      </w:pPr>
      <w:r w:rsidRPr="00453366">
        <w:rPr>
          <w:rFonts w:ascii="Helvetica" w:hAnsi="Helvetica" w:cs="Helvetica"/>
          <w:b/>
          <w:bCs/>
          <w:kern w:val="0"/>
          <w:sz w:val="24"/>
          <w:szCs w:val="24"/>
        </w:rPr>
        <w:t>3.1 Design 1: Modify the test bench of the full-adder and va</w:t>
      </w:r>
      <w:r w:rsidR="00453366" w:rsidRPr="00453366">
        <w:rPr>
          <w:rFonts w:ascii="Helvetica" w:hAnsi="Helvetica" w:cs="Helvetica"/>
          <w:b/>
          <w:bCs/>
          <w:kern w:val="0"/>
          <w:sz w:val="24"/>
          <w:szCs w:val="24"/>
        </w:rPr>
        <w:t>lidation.</w:t>
      </w:r>
    </w:p>
    <w:p w:rsidR="00E04905" w:rsidRDefault="00E04905">
      <w:pPr>
        <w:autoSpaceDE w:val="0"/>
        <w:autoSpaceDN w:val="0"/>
        <w:adjustRightInd w:val="0"/>
        <w:ind w:left="720" w:right="-6"/>
        <w:jc w:val="left"/>
        <w:rPr>
          <w:rFonts w:ascii="Helvetica" w:hAnsi="Helvetica" w:cs="Helvetica"/>
          <w:i/>
          <w:iCs/>
          <w:kern w:val="0"/>
          <w:sz w:val="22"/>
        </w:rPr>
      </w:pPr>
    </w:p>
    <w:p w:rsidR="00BB2787" w:rsidRDefault="00E04905" w:rsidP="00E04905">
      <w:pPr>
        <w:autoSpaceDE w:val="0"/>
        <w:autoSpaceDN w:val="0"/>
        <w:adjustRightInd w:val="0"/>
        <w:ind w:right="-6"/>
        <w:jc w:val="left"/>
        <w:rPr>
          <w:rFonts w:ascii="Helvetica" w:hAnsi="Helvetica" w:cs="Helvetica"/>
          <w:i/>
          <w:iCs/>
          <w:kern w:val="0"/>
          <w:sz w:val="22"/>
        </w:rPr>
      </w:pPr>
      <w:r>
        <w:rPr>
          <w:rFonts w:ascii="Helvetica" w:hAnsi="Helvetica" w:cs="Helvetica"/>
          <w:i/>
          <w:iCs/>
          <w:kern w:val="0"/>
          <w:sz w:val="22"/>
        </w:rPr>
        <w:t xml:space="preserve">According to the true table of full adder, the test bench can be modified shown in the figure blow: </w:t>
      </w:r>
    </w:p>
    <w:p w:rsidR="00E04905" w:rsidRDefault="001D58AF">
      <w:pPr>
        <w:autoSpaceDE w:val="0"/>
        <w:autoSpaceDN w:val="0"/>
        <w:adjustRightInd w:val="0"/>
        <w:ind w:left="720" w:right="-6"/>
        <w:jc w:val="left"/>
        <w:rPr>
          <w:rFonts w:ascii="Helvetica" w:hAnsi="Helvetica" w:cs="Helvetica"/>
          <w:i/>
          <w:iCs/>
          <w:kern w:val="0"/>
          <w:sz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6pt;height:169.2pt;visibility:visible;mso-wrap-style:square">
            <v:imagedata r:id="rId7" o:title=""/>
          </v:shape>
        </w:pict>
      </w:r>
    </w:p>
    <w:p w:rsidR="00BB2787" w:rsidRPr="00453366" w:rsidRDefault="001D58AF">
      <w:pPr>
        <w:autoSpaceDE w:val="0"/>
        <w:autoSpaceDN w:val="0"/>
        <w:adjustRightInd w:val="0"/>
        <w:ind w:right="-6"/>
        <w:jc w:val="left"/>
        <w:rPr>
          <w:rFonts w:ascii="Helvetica" w:hAnsi="Helvetica" w:cs="Helvetica"/>
          <w:i/>
          <w:iCs/>
          <w:kern w:val="0"/>
          <w:sz w:val="22"/>
        </w:rPr>
      </w:pPr>
      <w:r>
        <w:lastRenderedPageBreak/>
        <w:pict>
          <v:shape id="图片 1" o:spid="_x0000_i1026" type="#_x0000_t75" style="width:451.2pt;height:428.4pt;visibility:visible;mso-wrap-style:square">
            <v:imagedata r:id="rId8" o:title=""/>
          </v:shape>
        </w:pict>
      </w:r>
    </w:p>
    <w:p w:rsidR="00BB2787" w:rsidRDefault="00BB2787">
      <w:pPr>
        <w:autoSpaceDE w:val="0"/>
        <w:autoSpaceDN w:val="0"/>
        <w:adjustRightInd w:val="0"/>
        <w:ind w:right="-6"/>
        <w:jc w:val="left"/>
        <w:rPr>
          <w:rFonts w:ascii="Helvetica" w:hAnsi="Helvetica" w:cs="Helvetica"/>
          <w:i/>
          <w:iCs/>
          <w:kern w:val="0"/>
          <w:sz w:val="22"/>
        </w:rPr>
      </w:pPr>
    </w:p>
    <w:p w:rsidR="00E04905" w:rsidRDefault="00E04905">
      <w:pPr>
        <w:autoSpaceDE w:val="0"/>
        <w:autoSpaceDN w:val="0"/>
        <w:adjustRightInd w:val="0"/>
        <w:ind w:right="-6"/>
        <w:jc w:val="left"/>
        <w:rPr>
          <w:rFonts w:ascii="Helvetica" w:hAnsi="Helvetica" w:cs="Helvetica"/>
          <w:i/>
          <w:iCs/>
          <w:kern w:val="0"/>
          <w:sz w:val="22"/>
        </w:rPr>
      </w:pPr>
      <w:r>
        <w:rPr>
          <w:rFonts w:ascii="Helvetica" w:hAnsi="Helvetica" w:cs="Helvetica"/>
          <w:i/>
          <w:iCs/>
          <w:kern w:val="0"/>
          <w:sz w:val="22"/>
        </w:rPr>
        <w:t>Questa prompts code compilation success.</w:t>
      </w:r>
    </w:p>
    <w:p w:rsidR="00E04905" w:rsidRDefault="001D58AF">
      <w:pPr>
        <w:autoSpaceDE w:val="0"/>
        <w:autoSpaceDN w:val="0"/>
        <w:adjustRightInd w:val="0"/>
        <w:ind w:right="-6"/>
        <w:jc w:val="left"/>
      </w:pPr>
      <w:r>
        <w:pict>
          <v:shape id="_x0000_i1027" type="#_x0000_t75" style="width:427.8pt;height:230.4pt;visibility:visible;mso-wrap-style:square">
            <v:imagedata r:id="rId9" o:title=""/>
          </v:shape>
        </w:pict>
      </w:r>
    </w:p>
    <w:p w:rsidR="00516E5F" w:rsidRDefault="00516E5F">
      <w:pPr>
        <w:autoSpaceDE w:val="0"/>
        <w:autoSpaceDN w:val="0"/>
        <w:adjustRightInd w:val="0"/>
        <w:ind w:right="-6"/>
        <w:jc w:val="left"/>
        <w:rPr>
          <w:rFonts w:ascii="Helvetica" w:hAnsi="Helvetica" w:cs="Helvetica"/>
          <w:i/>
          <w:iCs/>
          <w:kern w:val="0"/>
          <w:sz w:val="22"/>
        </w:rPr>
      </w:pPr>
    </w:p>
    <w:p w:rsidR="00BB2787" w:rsidRDefault="00516E5F">
      <w:pPr>
        <w:autoSpaceDE w:val="0"/>
        <w:autoSpaceDN w:val="0"/>
        <w:adjustRightInd w:val="0"/>
        <w:ind w:right="-6"/>
        <w:jc w:val="left"/>
        <w:rPr>
          <w:rFonts w:ascii="Helvetica" w:hAnsi="Helvetica" w:cs="Helvetica"/>
          <w:i/>
          <w:iCs/>
          <w:kern w:val="0"/>
          <w:sz w:val="22"/>
        </w:rPr>
      </w:pPr>
      <w:r>
        <w:rPr>
          <w:rFonts w:ascii="Helvetica" w:hAnsi="Helvetica" w:cs="Helvetica"/>
          <w:i/>
          <w:iCs/>
          <w:kern w:val="0"/>
          <w:sz w:val="22"/>
        </w:rPr>
        <w:lastRenderedPageBreak/>
        <w:t>The given code of the Adder.h is wrong. According to the Boolen function of the full adder,</w:t>
      </w:r>
    </w:p>
    <w:p w:rsidR="00516E5F" w:rsidRDefault="00516E5F">
      <w:pPr>
        <w:autoSpaceDE w:val="0"/>
        <w:autoSpaceDN w:val="0"/>
        <w:adjustRightInd w:val="0"/>
        <w:ind w:right="-6"/>
        <w:jc w:val="left"/>
        <w:rPr>
          <w:rFonts w:ascii="Helvetica" w:hAnsi="Helvetica" w:cs="Helvetica"/>
          <w:i/>
          <w:iCs/>
          <w:kern w:val="0"/>
          <w:sz w:val="22"/>
        </w:rPr>
      </w:pPr>
      <w:r>
        <w:rPr>
          <w:rFonts w:ascii="Helvetica" w:hAnsi="Helvetica" w:cs="Helvetica"/>
          <w:i/>
          <w:iCs/>
          <w:kern w:val="0"/>
          <w:sz w:val="22"/>
        </w:rPr>
        <w:t>tempE should be Cin.read() &amp; tempD.</w:t>
      </w:r>
    </w:p>
    <w:p w:rsidR="00516E5F" w:rsidRDefault="001D58AF" w:rsidP="00516E5F">
      <w:pPr>
        <w:autoSpaceDE w:val="0"/>
        <w:autoSpaceDN w:val="0"/>
        <w:adjustRightInd w:val="0"/>
        <w:ind w:right="-6"/>
        <w:jc w:val="center"/>
      </w:pPr>
      <w:r>
        <w:pict>
          <v:shape id="_x0000_i1028" type="#_x0000_t75" style="width:376.2pt;height:139.2pt;visibility:visible;mso-wrap-style:square">
            <v:imagedata r:id="rId10" o:title=""/>
          </v:shape>
        </w:pict>
      </w:r>
    </w:p>
    <w:p w:rsidR="00516E5F" w:rsidRDefault="00516E5F" w:rsidP="00516E5F">
      <w:pPr>
        <w:autoSpaceDE w:val="0"/>
        <w:autoSpaceDN w:val="0"/>
        <w:adjustRightInd w:val="0"/>
        <w:ind w:right="-6"/>
        <w:jc w:val="center"/>
      </w:pPr>
    </w:p>
    <w:p w:rsidR="00516E5F" w:rsidRDefault="00516E5F" w:rsidP="00516E5F">
      <w:pPr>
        <w:autoSpaceDE w:val="0"/>
        <w:autoSpaceDN w:val="0"/>
        <w:adjustRightInd w:val="0"/>
        <w:ind w:right="-6"/>
        <w:rPr>
          <w:rFonts w:ascii="Helvetica" w:hAnsi="Helvetica" w:cs="Helvetica"/>
          <w:i/>
          <w:iCs/>
          <w:kern w:val="0"/>
          <w:sz w:val="22"/>
        </w:rPr>
      </w:pPr>
      <w:r w:rsidRPr="00516E5F">
        <w:rPr>
          <w:rFonts w:ascii="Helvetica" w:hAnsi="Helvetica" w:cs="Helvetica" w:hint="eastAsia"/>
          <w:i/>
          <w:iCs/>
          <w:kern w:val="0"/>
          <w:sz w:val="22"/>
        </w:rPr>
        <w:t>T</w:t>
      </w:r>
      <w:r w:rsidRPr="00516E5F">
        <w:rPr>
          <w:rFonts w:ascii="Helvetica" w:hAnsi="Helvetica" w:cs="Helvetica"/>
          <w:i/>
          <w:iCs/>
          <w:kern w:val="0"/>
          <w:sz w:val="22"/>
        </w:rPr>
        <w:t>herefore, the code can be</w:t>
      </w:r>
      <w:r>
        <w:t xml:space="preserve"> </w:t>
      </w:r>
      <w:r>
        <w:rPr>
          <w:rFonts w:ascii="Helvetica" w:hAnsi="Helvetica" w:cs="Helvetica"/>
          <w:i/>
          <w:iCs/>
          <w:kern w:val="0"/>
          <w:sz w:val="22"/>
        </w:rPr>
        <w:t>modified like this:</w:t>
      </w:r>
    </w:p>
    <w:p w:rsidR="0072399C" w:rsidRDefault="00516E5F" w:rsidP="00516E5F">
      <w:pPr>
        <w:autoSpaceDE w:val="0"/>
        <w:autoSpaceDN w:val="0"/>
        <w:adjustRightInd w:val="0"/>
        <w:ind w:right="-6"/>
        <w:rPr>
          <w:noProof/>
        </w:rPr>
      </w:pPr>
      <w:r w:rsidRPr="00516E5F">
        <w:t xml:space="preserve"> </w:t>
      </w:r>
      <w:r w:rsidR="001D58AF">
        <w:pict>
          <v:shape id="_x0000_i1029" type="#_x0000_t75" style="width:219pt;height:169.2pt;visibility:visible;mso-wrap-style:square">
            <v:imagedata r:id="rId11" o:title=""/>
          </v:shape>
        </w:pict>
      </w:r>
      <w:r w:rsidR="0072399C" w:rsidRPr="0072399C">
        <w:rPr>
          <w:noProof/>
        </w:rPr>
        <w:t xml:space="preserve"> </w:t>
      </w:r>
    </w:p>
    <w:p w:rsidR="0072399C" w:rsidRDefault="0072399C" w:rsidP="00516E5F">
      <w:pPr>
        <w:autoSpaceDE w:val="0"/>
        <w:autoSpaceDN w:val="0"/>
        <w:adjustRightInd w:val="0"/>
        <w:ind w:right="-6"/>
        <w:rPr>
          <w:noProof/>
        </w:rPr>
      </w:pPr>
    </w:p>
    <w:p w:rsidR="0072399C" w:rsidRDefault="0072399C" w:rsidP="00516E5F">
      <w:pPr>
        <w:autoSpaceDE w:val="0"/>
        <w:autoSpaceDN w:val="0"/>
        <w:adjustRightInd w:val="0"/>
        <w:ind w:right="-6"/>
        <w:rPr>
          <w:noProof/>
        </w:rPr>
      </w:pPr>
      <w:r w:rsidRPr="0072399C">
        <w:rPr>
          <w:rFonts w:ascii="Helvetica" w:hAnsi="Helvetica" w:cs="Helvetica"/>
          <w:i/>
          <w:iCs/>
          <w:kern w:val="0"/>
          <w:sz w:val="22"/>
        </w:rPr>
        <w:t>The corresponding waveforms are as follows</w:t>
      </w:r>
      <w:r>
        <w:rPr>
          <w:rFonts w:ascii="Helvetica" w:hAnsi="Helvetica" w:cs="Helvetica"/>
          <w:i/>
          <w:iCs/>
          <w:kern w:val="0"/>
          <w:sz w:val="22"/>
        </w:rPr>
        <w:t>: exactly matches the truth table and no error signal been detected.</w:t>
      </w:r>
    </w:p>
    <w:p w:rsidR="00516E5F" w:rsidRDefault="001D58AF" w:rsidP="00516E5F">
      <w:pPr>
        <w:autoSpaceDE w:val="0"/>
        <w:autoSpaceDN w:val="0"/>
        <w:adjustRightInd w:val="0"/>
        <w:ind w:right="-6"/>
      </w:pPr>
      <w:r>
        <w:pict>
          <v:shape id="_x0000_i1030" type="#_x0000_t75" style="width:451.2pt;height:144.6pt;visibility:visible;mso-wrap-style:square">
            <v:imagedata r:id="rId12" o:title=""/>
          </v:shape>
        </w:pict>
      </w:r>
    </w:p>
    <w:p w:rsidR="0072399C" w:rsidRDefault="0072399C" w:rsidP="00516E5F">
      <w:pPr>
        <w:autoSpaceDE w:val="0"/>
        <w:autoSpaceDN w:val="0"/>
        <w:adjustRightInd w:val="0"/>
        <w:ind w:right="-6"/>
      </w:pPr>
    </w:p>
    <w:p w:rsidR="0072399C" w:rsidRDefault="0072399C" w:rsidP="00516E5F">
      <w:pPr>
        <w:autoSpaceDE w:val="0"/>
        <w:autoSpaceDN w:val="0"/>
        <w:adjustRightInd w:val="0"/>
        <w:ind w:right="-6"/>
      </w:pPr>
    </w:p>
    <w:p w:rsidR="0072399C" w:rsidRDefault="0072399C" w:rsidP="0072399C">
      <w:pPr>
        <w:autoSpaceDE w:val="0"/>
        <w:autoSpaceDN w:val="0"/>
        <w:adjustRightInd w:val="0"/>
        <w:ind w:left="360" w:right="-6"/>
        <w:jc w:val="left"/>
        <w:rPr>
          <w:rFonts w:ascii="Helvetica" w:hAnsi="Helvetica" w:cs="Helvetica"/>
          <w:b/>
          <w:bCs/>
          <w:kern w:val="0"/>
          <w:sz w:val="24"/>
          <w:szCs w:val="24"/>
        </w:rPr>
      </w:pPr>
      <w:bookmarkStart w:id="0" w:name="_Hlk41079427"/>
      <w:r w:rsidRPr="00453366">
        <w:rPr>
          <w:rFonts w:ascii="Helvetica" w:hAnsi="Helvetica" w:cs="Helvetica"/>
          <w:b/>
          <w:bCs/>
          <w:kern w:val="0"/>
          <w:sz w:val="24"/>
          <w:szCs w:val="24"/>
        </w:rPr>
        <w:t>3.</w:t>
      </w:r>
      <w:r>
        <w:rPr>
          <w:rFonts w:ascii="Helvetica" w:hAnsi="Helvetica" w:cs="Helvetica"/>
          <w:b/>
          <w:bCs/>
          <w:kern w:val="0"/>
          <w:sz w:val="24"/>
          <w:szCs w:val="24"/>
        </w:rPr>
        <w:t>2</w:t>
      </w:r>
      <w:r w:rsidRPr="00453366">
        <w:rPr>
          <w:rFonts w:ascii="Helvetica" w:hAnsi="Helvetica" w:cs="Helvetica"/>
          <w:b/>
          <w:bCs/>
          <w:kern w:val="0"/>
          <w:sz w:val="24"/>
          <w:szCs w:val="24"/>
        </w:rPr>
        <w:t xml:space="preserve"> Design </w:t>
      </w:r>
      <w:r>
        <w:rPr>
          <w:rFonts w:ascii="Helvetica" w:hAnsi="Helvetica" w:cs="Helvetica"/>
          <w:b/>
          <w:bCs/>
          <w:kern w:val="0"/>
          <w:sz w:val="24"/>
          <w:szCs w:val="24"/>
        </w:rPr>
        <w:t>2</w:t>
      </w:r>
      <w:r w:rsidRPr="00453366">
        <w:rPr>
          <w:rFonts w:ascii="Helvetica" w:hAnsi="Helvetica" w:cs="Helvetica"/>
          <w:b/>
          <w:bCs/>
          <w:kern w:val="0"/>
          <w:sz w:val="24"/>
          <w:szCs w:val="24"/>
        </w:rPr>
        <w:t xml:space="preserve">: </w:t>
      </w:r>
      <w:r>
        <w:rPr>
          <w:rFonts w:ascii="Helvetica" w:hAnsi="Helvetica" w:cs="Helvetica"/>
          <w:b/>
          <w:bCs/>
          <w:kern w:val="0"/>
          <w:sz w:val="24"/>
          <w:szCs w:val="24"/>
        </w:rPr>
        <w:t>Follow the instructions in the comments to complete an 8bit-counter.</w:t>
      </w:r>
    </w:p>
    <w:bookmarkEnd w:id="0"/>
    <w:p w:rsidR="0072399C" w:rsidRDefault="0072399C" w:rsidP="00BC3770">
      <w:pPr>
        <w:autoSpaceDE w:val="0"/>
        <w:autoSpaceDN w:val="0"/>
        <w:adjustRightInd w:val="0"/>
        <w:ind w:right="-6"/>
        <w:jc w:val="left"/>
        <w:rPr>
          <w:rFonts w:ascii="Helvetica" w:hAnsi="Helvetica" w:cs="Helvetica"/>
          <w:b/>
          <w:bCs/>
          <w:kern w:val="0"/>
          <w:sz w:val="24"/>
          <w:szCs w:val="24"/>
        </w:rPr>
      </w:pPr>
    </w:p>
    <w:p w:rsidR="007C5D31" w:rsidRDefault="007C5D31" w:rsidP="00BC3770">
      <w:pPr>
        <w:autoSpaceDE w:val="0"/>
        <w:autoSpaceDN w:val="0"/>
        <w:adjustRightInd w:val="0"/>
        <w:ind w:right="-6"/>
        <w:jc w:val="left"/>
        <w:rPr>
          <w:rFonts w:ascii="Helvetica" w:hAnsi="Helvetica" w:cs="Helvetica"/>
          <w:b/>
          <w:bCs/>
          <w:kern w:val="0"/>
          <w:sz w:val="24"/>
          <w:szCs w:val="24"/>
        </w:rPr>
      </w:pPr>
      <w:r>
        <w:rPr>
          <w:rFonts w:ascii="Helvetica" w:hAnsi="Helvetica" w:cs="Helvetica" w:hint="eastAsia"/>
          <w:b/>
          <w:bCs/>
          <w:kern w:val="0"/>
          <w:sz w:val="24"/>
          <w:szCs w:val="24"/>
        </w:rPr>
        <w:t>D</w:t>
      </w:r>
      <w:r>
        <w:rPr>
          <w:rFonts w:ascii="Helvetica" w:hAnsi="Helvetica" w:cs="Helvetica"/>
          <w:b/>
          <w:bCs/>
          <w:kern w:val="0"/>
          <w:sz w:val="24"/>
          <w:szCs w:val="24"/>
        </w:rPr>
        <w:t>esign2, File Counter8bit.h</w:t>
      </w:r>
    </w:p>
    <w:p w:rsidR="00382B9F" w:rsidRPr="00382B9F" w:rsidRDefault="00382B9F" w:rsidP="00382B9F">
      <w:pPr>
        <w:rPr>
          <w:sz w:val="20"/>
          <w:szCs w:val="21"/>
        </w:rPr>
      </w:pPr>
      <w:r w:rsidRPr="006D1BF4">
        <w:rPr>
          <w:b/>
          <w:bCs/>
          <w:sz w:val="20"/>
          <w:szCs w:val="21"/>
        </w:rPr>
        <w:t>#include"systemc.h"</w:t>
      </w:r>
      <w:r w:rsidRPr="00382B9F">
        <w:rPr>
          <w:sz w:val="20"/>
          <w:szCs w:val="21"/>
        </w:rPr>
        <w:t xml:space="preserve">//Include SystemC header file </w:t>
      </w:r>
    </w:p>
    <w:p w:rsidR="00382B9F" w:rsidRPr="006D1BF4" w:rsidRDefault="00382B9F" w:rsidP="00382B9F">
      <w:pPr>
        <w:rPr>
          <w:b/>
          <w:bCs/>
          <w:sz w:val="20"/>
          <w:szCs w:val="21"/>
        </w:rPr>
      </w:pPr>
      <w:r w:rsidRPr="006D1BF4">
        <w:rPr>
          <w:b/>
          <w:bCs/>
          <w:sz w:val="20"/>
          <w:szCs w:val="21"/>
        </w:rPr>
        <w:t xml:space="preserve">SC_MODULE (Counter8bit) { </w:t>
      </w:r>
    </w:p>
    <w:p w:rsidR="00382B9F" w:rsidRPr="00382B9F" w:rsidRDefault="00382B9F" w:rsidP="00382B9F">
      <w:pPr>
        <w:rPr>
          <w:sz w:val="20"/>
          <w:szCs w:val="21"/>
        </w:rPr>
      </w:pPr>
      <w:r w:rsidRPr="006D1BF4">
        <w:rPr>
          <w:b/>
          <w:bCs/>
          <w:sz w:val="20"/>
          <w:szCs w:val="21"/>
        </w:rPr>
        <w:t>sc_in_clk clock;</w:t>
      </w:r>
      <w:r w:rsidRPr="00382B9F">
        <w:rPr>
          <w:sz w:val="20"/>
          <w:szCs w:val="21"/>
        </w:rPr>
        <w:t xml:space="preserve">//Define a clock inlet for the Counter, named 'clock' </w:t>
      </w:r>
    </w:p>
    <w:p w:rsidR="00382B9F" w:rsidRPr="00382B9F" w:rsidRDefault="00382B9F" w:rsidP="00382B9F">
      <w:pPr>
        <w:rPr>
          <w:sz w:val="20"/>
          <w:szCs w:val="21"/>
        </w:rPr>
      </w:pPr>
      <w:r w:rsidRPr="006D1BF4">
        <w:rPr>
          <w:b/>
          <w:bCs/>
          <w:sz w:val="20"/>
          <w:szCs w:val="21"/>
        </w:rPr>
        <w:t>sc_in&lt;bool&gt; reset;</w:t>
      </w:r>
      <w:r w:rsidRPr="00382B9F">
        <w:rPr>
          <w:sz w:val="20"/>
          <w:szCs w:val="21"/>
        </w:rPr>
        <w:t>//Define an input port of bool type, named 'reset'</w:t>
      </w:r>
    </w:p>
    <w:p w:rsidR="00382B9F" w:rsidRPr="00382B9F" w:rsidRDefault="00382B9F" w:rsidP="00382B9F">
      <w:pPr>
        <w:rPr>
          <w:sz w:val="20"/>
          <w:szCs w:val="21"/>
        </w:rPr>
      </w:pPr>
      <w:r w:rsidRPr="006D1BF4">
        <w:rPr>
          <w:b/>
          <w:bCs/>
          <w:sz w:val="20"/>
          <w:szCs w:val="21"/>
        </w:rPr>
        <w:t>sc_in&lt;bool&gt; enable;</w:t>
      </w:r>
      <w:r w:rsidRPr="00382B9F">
        <w:rPr>
          <w:sz w:val="20"/>
          <w:szCs w:val="21"/>
        </w:rPr>
        <w:t>//Define an input port of bool type, named 'enable'</w:t>
      </w:r>
    </w:p>
    <w:p w:rsidR="00382B9F" w:rsidRDefault="00382B9F" w:rsidP="00382B9F">
      <w:pPr>
        <w:rPr>
          <w:sz w:val="20"/>
          <w:szCs w:val="21"/>
        </w:rPr>
      </w:pPr>
      <w:r w:rsidRPr="006D1BF4">
        <w:rPr>
          <w:b/>
          <w:bCs/>
          <w:sz w:val="20"/>
          <w:szCs w:val="21"/>
        </w:rPr>
        <w:lastRenderedPageBreak/>
        <w:t>sc_out&lt;sc_uint &lt;8&gt; &gt;counter_out;</w:t>
      </w:r>
      <w:r w:rsidRPr="00382B9F">
        <w:rPr>
          <w:sz w:val="20"/>
          <w:szCs w:val="21"/>
        </w:rPr>
        <w:t xml:space="preserve">//Define an output port of 8-bit SystemC unsigned integer type, named 'counter_out' </w:t>
      </w:r>
    </w:p>
    <w:p w:rsidR="00382B9F" w:rsidRPr="006D1BF4" w:rsidRDefault="00382B9F" w:rsidP="00382B9F">
      <w:pPr>
        <w:rPr>
          <w:sz w:val="20"/>
          <w:szCs w:val="21"/>
        </w:rPr>
      </w:pPr>
    </w:p>
    <w:p w:rsidR="00382B9F" w:rsidRDefault="00382B9F" w:rsidP="00382B9F">
      <w:pPr>
        <w:rPr>
          <w:sz w:val="20"/>
          <w:szCs w:val="21"/>
        </w:rPr>
      </w:pPr>
      <w:r w:rsidRPr="006D1BF4">
        <w:rPr>
          <w:b/>
          <w:bCs/>
          <w:sz w:val="20"/>
          <w:szCs w:val="21"/>
        </w:rPr>
        <w:t>sc_uint&lt;8&gt; count;</w:t>
      </w:r>
      <w:r w:rsidR="006D1BF4">
        <w:rPr>
          <w:b/>
          <w:bCs/>
          <w:sz w:val="20"/>
          <w:szCs w:val="21"/>
        </w:rPr>
        <w:tab/>
      </w:r>
      <w:r w:rsidRPr="00382B9F">
        <w:rPr>
          <w:sz w:val="20"/>
          <w:szCs w:val="21"/>
        </w:rPr>
        <w:t xml:space="preserve">//Define a local register variable of 8-bit SystemC unsigned integer type, named 'count' </w:t>
      </w:r>
    </w:p>
    <w:p w:rsidR="00382B9F" w:rsidRPr="00382B9F" w:rsidRDefault="00382B9F" w:rsidP="00382B9F">
      <w:pPr>
        <w:rPr>
          <w:sz w:val="20"/>
          <w:szCs w:val="21"/>
        </w:rPr>
      </w:pPr>
    </w:p>
    <w:p w:rsidR="00382B9F" w:rsidRPr="006D1BF4" w:rsidRDefault="00382B9F" w:rsidP="00382B9F">
      <w:pPr>
        <w:rPr>
          <w:b/>
          <w:bCs/>
          <w:sz w:val="20"/>
          <w:szCs w:val="21"/>
        </w:rPr>
      </w:pPr>
      <w:r w:rsidRPr="006D1BF4">
        <w:rPr>
          <w:b/>
          <w:bCs/>
          <w:sz w:val="20"/>
          <w:szCs w:val="21"/>
        </w:rPr>
        <w:t>void incr_count()</w:t>
      </w:r>
      <w:r w:rsidRPr="00382B9F">
        <w:rPr>
          <w:sz w:val="20"/>
          <w:szCs w:val="21"/>
        </w:rPr>
        <w:t>{</w:t>
      </w:r>
      <w:r w:rsidR="006D1BF4">
        <w:rPr>
          <w:sz w:val="20"/>
          <w:szCs w:val="21"/>
        </w:rPr>
        <w:tab/>
      </w:r>
      <w:r w:rsidRPr="00382B9F">
        <w:rPr>
          <w:sz w:val="20"/>
          <w:szCs w:val="21"/>
        </w:rPr>
        <w:t xml:space="preserve">//Define a void function with no parameters and body, named 'incr_count', -start of </w:t>
      </w:r>
      <w:r w:rsidRPr="006D1BF4">
        <w:rPr>
          <w:sz w:val="20"/>
          <w:szCs w:val="21"/>
        </w:rPr>
        <w:t xml:space="preserve">'incr_count' </w:t>
      </w:r>
    </w:p>
    <w:p w:rsidR="00382B9F" w:rsidRPr="00382B9F" w:rsidRDefault="00382B9F" w:rsidP="00382B9F">
      <w:pPr>
        <w:rPr>
          <w:sz w:val="20"/>
          <w:szCs w:val="21"/>
        </w:rPr>
      </w:pPr>
      <w:r w:rsidRPr="006D1BF4">
        <w:rPr>
          <w:b/>
          <w:bCs/>
          <w:sz w:val="20"/>
          <w:szCs w:val="21"/>
        </w:rPr>
        <w:t>while(true){</w:t>
      </w:r>
      <w:r w:rsidRPr="00382B9F">
        <w:rPr>
          <w:sz w:val="20"/>
          <w:szCs w:val="21"/>
        </w:rPr>
        <w:t xml:space="preserve"> </w:t>
      </w:r>
    </w:p>
    <w:p w:rsidR="00382B9F" w:rsidRPr="00382B9F" w:rsidRDefault="00382B9F" w:rsidP="00382B9F">
      <w:pPr>
        <w:rPr>
          <w:sz w:val="20"/>
          <w:szCs w:val="21"/>
        </w:rPr>
      </w:pPr>
      <w:r w:rsidRPr="006D1BF4">
        <w:rPr>
          <w:b/>
          <w:bCs/>
          <w:sz w:val="20"/>
          <w:szCs w:val="21"/>
        </w:rPr>
        <w:t>if(enable.read() == true){</w:t>
      </w:r>
      <w:r w:rsidR="006D1BF4">
        <w:rPr>
          <w:b/>
          <w:bCs/>
          <w:sz w:val="20"/>
          <w:szCs w:val="21"/>
        </w:rPr>
        <w:t xml:space="preserve"> </w:t>
      </w:r>
      <w:r w:rsidR="006D1BF4">
        <w:rPr>
          <w:b/>
          <w:bCs/>
          <w:sz w:val="20"/>
          <w:szCs w:val="21"/>
        </w:rPr>
        <w:tab/>
      </w:r>
      <w:r w:rsidR="006D1BF4">
        <w:rPr>
          <w:b/>
          <w:bCs/>
          <w:sz w:val="20"/>
          <w:szCs w:val="21"/>
        </w:rPr>
        <w:tab/>
      </w:r>
      <w:r w:rsidRPr="00382B9F">
        <w:rPr>
          <w:sz w:val="20"/>
          <w:szCs w:val="21"/>
        </w:rPr>
        <w:t xml:space="preserve">//If enable is true, then, -start If </w:t>
      </w:r>
    </w:p>
    <w:p w:rsidR="00382B9F" w:rsidRPr="00382B9F" w:rsidRDefault="00382B9F" w:rsidP="00382B9F">
      <w:pPr>
        <w:ind w:firstLine="720"/>
        <w:rPr>
          <w:sz w:val="20"/>
          <w:szCs w:val="21"/>
        </w:rPr>
      </w:pPr>
      <w:r w:rsidRPr="006D1BF4">
        <w:rPr>
          <w:b/>
          <w:bCs/>
          <w:sz w:val="20"/>
          <w:szCs w:val="21"/>
        </w:rPr>
        <w:t>if(reset.read() == true){</w:t>
      </w:r>
      <w:r w:rsidR="006D1BF4">
        <w:rPr>
          <w:sz w:val="20"/>
          <w:szCs w:val="21"/>
        </w:rPr>
        <w:tab/>
      </w:r>
      <w:r w:rsidR="006D1BF4">
        <w:rPr>
          <w:sz w:val="20"/>
          <w:szCs w:val="21"/>
        </w:rPr>
        <w:tab/>
      </w:r>
      <w:r w:rsidRPr="00382B9F">
        <w:rPr>
          <w:sz w:val="20"/>
          <w:szCs w:val="21"/>
        </w:rPr>
        <w:t xml:space="preserve">//If reset is true, -start If </w:t>
      </w:r>
    </w:p>
    <w:p w:rsidR="00382B9F" w:rsidRPr="00382B9F" w:rsidRDefault="00382B9F" w:rsidP="00382B9F">
      <w:pPr>
        <w:ind w:firstLine="720"/>
        <w:rPr>
          <w:sz w:val="20"/>
          <w:szCs w:val="21"/>
        </w:rPr>
      </w:pPr>
      <w:r w:rsidRPr="005329EB">
        <w:rPr>
          <w:b/>
          <w:bCs/>
          <w:sz w:val="20"/>
          <w:szCs w:val="21"/>
        </w:rPr>
        <w:t>count = 0;</w:t>
      </w:r>
      <w:r w:rsidR="005329EB" w:rsidRPr="005329EB">
        <w:rPr>
          <w:b/>
          <w:bCs/>
          <w:sz w:val="20"/>
          <w:szCs w:val="21"/>
        </w:rPr>
        <w:tab/>
      </w:r>
      <w:r w:rsidR="005329EB">
        <w:rPr>
          <w:sz w:val="20"/>
          <w:szCs w:val="21"/>
        </w:rPr>
        <w:tab/>
      </w:r>
      <w:r w:rsidR="005329EB">
        <w:rPr>
          <w:sz w:val="20"/>
          <w:szCs w:val="21"/>
        </w:rPr>
        <w:tab/>
      </w:r>
      <w:r w:rsidRPr="00382B9F">
        <w:rPr>
          <w:sz w:val="20"/>
          <w:szCs w:val="21"/>
        </w:rPr>
        <w:t xml:space="preserve">//count is set to zero </w:t>
      </w:r>
    </w:p>
    <w:p w:rsidR="00382B9F" w:rsidRPr="00382B9F" w:rsidRDefault="00382B9F" w:rsidP="00382B9F">
      <w:pPr>
        <w:ind w:firstLine="720"/>
        <w:rPr>
          <w:sz w:val="20"/>
          <w:szCs w:val="21"/>
        </w:rPr>
      </w:pPr>
      <w:r w:rsidRPr="005329EB">
        <w:rPr>
          <w:b/>
          <w:bCs/>
          <w:sz w:val="20"/>
          <w:szCs w:val="21"/>
        </w:rPr>
        <w:t>counter_out.write(count);</w:t>
      </w:r>
      <w:r w:rsidR="005329EB" w:rsidRPr="005329EB">
        <w:rPr>
          <w:b/>
          <w:bCs/>
          <w:sz w:val="20"/>
          <w:szCs w:val="21"/>
        </w:rPr>
        <w:tab/>
      </w:r>
      <w:r w:rsidRPr="00382B9F">
        <w:rPr>
          <w:sz w:val="20"/>
          <w:szCs w:val="21"/>
        </w:rPr>
        <w:t xml:space="preserve">//counter_out is written with value count }// -end if </w:t>
      </w:r>
    </w:p>
    <w:p w:rsidR="00382B9F" w:rsidRPr="00382B9F" w:rsidRDefault="00382B9F" w:rsidP="00382B9F">
      <w:pPr>
        <w:ind w:firstLine="720"/>
        <w:rPr>
          <w:sz w:val="20"/>
          <w:szCs w:val="21"/>
        </w:rPr>
      </w:pPr>
      <w:r w:rsidRPr="005329EB">
        <w:rPr>
          <w:b/>
          <w:bCs/>
          <w:sz w:val="20"/>
          <w:szCs w:val="21"/>
        </w:rPr>
        <w:t>else{</w:t>
      </w:r>
      <w:r w:rsidR="005329EB">
        <w:rPr>
          <w:sz w:val="20"/>
          <w:szCs w:val="21"/>
        </w:rPr>
        <w:tab/>
      </w:r>
      <w:r w:rsidR="005329EB">
        <w:rPr>
          <w:sz w:val="20"/>
          <w:szCs w:val="21"/>
        </w:rPr>
        <w:tab/>
      </w:r>
      <w:r w:rsidR="005329EB">
        <w:rPr>
          <w:sz w:val="20"/>
          <w:szCs w:val="21"/>
        </w:rPr>
        <w:tab/>
      </w:r>
      <w:r w:rsidR="005329EB">
        <w:rPr>
          <w:sz w:val="20"/>
          <w:szCs w:val="21"/>
        </w:rPr>
        <w:tab/>
      </w:r>
      <w:r w:rsidRPr="00382B9F">
        <w:rPr>
          <w:sz w:val="20"/>
          <w:szCs w:val="21"/>
        </w:rPr>
        <w:t xml:space="preserve">//else -start else </w:t>
      </w:r>
    </w:p>
    <w:p w:rsidR="00382B9F" w:rsidRPr="00382B9F" w:rsidRDefault="00382B9F" w:rsidP="00382B9F">
      <w:pPr>
        <w:ind w:firstLine="720"/>
        <w:rPr>
          <w:sz w:val="20"/>
          <w:szCs w:val="21"/>
        </w:rPr>
      </w:pPr>
      <w:r w:rsidRPr="005329EB">
        <w:rPr>
          <w:b/>
          <w:bCs/>
          <w:sz w:val="20"/>
          <w:szCs w:val="21"/>
        </w:rPr>
        <w:t>count = count + 1;</w:t>
      </w:r>
      <w:r w:rsidR="005329EB">
        <w:rPr>
          <w:sz w:val="20"/>
          <w:szCs w:val="21"/>
        </w:rPr>
        <w:tab/>
      </w:r>
      <w:r w:rsidR="005329EB">
        <w:rPr>
          <w:sz w:val="20"/>
          <w:szCs w:val="21"/>
        </w:rPr>
        <w:tab/>
      </w:r>
      <w:r w:rsidRPr="00382B9F">
        <w:rPr>
          <w:sz w:val="20"/>
          <w:szCs w:val="21"/>
        </w:rPr>
        <w:t xml:space="preserve">//Increment count by 1 </w:t>
      </w:r>
    </w:p>
    <w:p w:rsidR="00382B9F" w:rsidRPr="00382B9F" w:rsidRDefault="00382B9F" w:rsidP="00382B9F">
      <w:pPr>
        <w:ind w:firstLine="720"/>
        <w:rPr>
          <w:sz w:val="20"/>
          <w:szCs w:val="21"/>
        </w:rPr>
      </w:pPr>
      <w:r w:rsidRPr="005329EB">
        <w:rPr>
          <w:b/>
          <w:bCs/>
          <w:sz w:val="20"/>
          <w:szCs w:val="21"/>
        </w:rPr>
        <w:t>counter_out.write(count);</w:t>
      </w:r>
      <w:r w:rsidR="005329EB" w:rsidRPr="005329EB">
        <w:rPr>
          <w:b/>
          <w:bCs/>
          <w:sz w:val="20"/>
          <w:szCs w:val="21"/>
        </w:rPr>
        <w:tab/>
      </w:r>
      <w:r w:rsidRPr="00382B9F">
        <w:rPr>
          <w:sz w:val="20"/>
          <w:szCs w:val="21"/>
        </w:rPr>
        <w:t xml:space="preserve">//counter_out is written with value count }//end else </w:t>
      </w:r>
    </w:p>
    <w:p w:rsidR="00382B9F" w:rsidRPr="00382B9F" w:rsidRDefault="00382B9F" w:rsidP="00165914">
      <w:pPr>
        <w:ind w:firstLine="720"/>
        <w:rPr>
          <w:sz w:val="20"/>
          <w:szCs w:val="21"/>
        </w:rPr>
      </w:pPr>
      <w:r w:rsidRPr="00165914">
        <w:rPr>
          <w:b/>
          <w:bCs/>
          <w:sz w:val="20"/>
          <w:szCs w:val="21"/>
        </w:rPr>
        <w:t>}</w:t>
      </w:r>
      <w:r w:rsidR="00165914">
        <w:rPr>
          <w:sz w:val="20"/>
          <w:szCs w:val="21"/>
        </w:rPr>
        <w:tab/>
      </w:r>
      <w:r w:rsidR="00165914">
        <w:rPr>
          <w:sz w:val="20"/>
          <w:szCs w:val="21"/>
        </w:rPr>
        <w:tab/>
      </w:r>
      <w:r w:rsidR="00165914">
        <w:rPr>
          <w:sz w:val="20"/>
          <w:szCs w:val="21"/>
        </w:rPr>
        <w:tab/>
      </w:r>
      <w:r w:rsidR="00165914">
        <w:rPr>
          <w:sz w:val="20"/>
          <w:szCs w:val="21"/>
        </w:rPr>
        <w:tab/>
      </w:r>
      <w:r w:rsidRPr="00382B9F">
        <w:rPr>
          <w:sz w:val="20"/>
          <w:szCs w:val="21"/>
        </w:rPr>
        <w:t xml:space="preserve">// -end if </w:t>
      </w:r>
    </w:p>
    <w:p w:rsidR="00382B9F" w:rsidRPr="00382B9F" w:rsidRDefault="00382B9F" w:rsidP="00382B9F">
      <w:pPr>
        <w:rPr>
          <w:sz w:val="20"/>
          <w:szCs w:val="21"/>
        </w:rPr>
      </w:pPr>
      <w:r w:rsidRPr="00165914">
        <w:rPr>
          <w:b/>
          <w:bCs/>
          <w:sz w:val="20"/>
          <w:szCs w:val="21"/>
        </w:rPr>
        <w:t>wait(clock.posedge_event());</w:t>
      </w:r>
      <w:r w:rsidR="00165914">
        <w:rPr>
          <w:sz w:val="20"/>
          <w:szCs w:val="21"/>
        </w:rPr>
        <w:tab/>
      </w:r>
      <w:r w:rsidR="00165914">
        <w:rPr>
          <w:sz w:val="20"/>
          <w:szCs w:val="21"/>
        </w:rPr>
        <w:tab/>
      </w:r>
      <w:r w:rsidRPr="00382B9F">
        <w:rPr>
          <w:sz w:val="20"/>
          <w:szCs w:val="21"/>
        </w:rPr>
        <w:t>// wait for next change of sensitivity variable/signal</w:t>
      </w:r>
    </w:p>
    <w:p w:rsidR="00382B9F" w:rsidRPr="00165914" w:rsidRDefault="00382B9F" w:rsidP="00382B9F">
      <w:pPr>
        <w:ind w:firstLine="720"/>
        <w:rPr>
          <w:b/>
          <w:bCs/>
          <w:sz w:val="20"/>
          <w:szCs w:val="21"/>
        </w:rPr>
      </w:pPr>
      <w:r w:rsidRPr="00165914">
        <w:rPr>
          <w:b/>
          <w:bCs/>
          <w:sz w:val="20"/>
          <w:szCs w:val="21"/>
        </w:rPr>
        <w:t>}</w:t>
      </w:r>
    </w:p>
    <w:p w:rsidR="00382B9F" w:rsidRPr="00165914" w:rsidRDefault="00382B9F" w:rsidP="00382B9F">
      <w:pPr>
        <w:ind w:firstLine="720"/>
        <w:rPr>
          <w:b/>
          <w:bCs/>
          <w:sz w:val="20"/>
          <w:szCs w:val="21"/>
        </w:rPr>
      </w:pPr>
      <w:r w:rsidRPr="00165914">
        <w:rPr>
          <w:b/>
          <w:bCs/>
          <w:sz w:val="20"/>
          <w:szCs w:val="21"/>
        </w:rPr>
        <w:t>}</w:t>
      </w:r>
      <w:r w:rsidR="00165914">
        <w:rPr>
          <w:b/>
          <w:bCs/>
          <w:sz w:val="20"/>
          <w:szCs w:val="21"/>
        </w:rPr>
        <w:tab/>
      </w:r>
      <w:r w:rsidR="00165914">
        <w:rPr>
          <w:b/>
          <w:bCs/>
          <w:sz w:val="20"/>
          <w:szCs w:val="21"/>
        </w:rPr>
        <w:tab/>
      </w:r>
      <w:r w:rsidR="00165914">
        <w:rPr>
          <w:b/>
          <w:bCs/>
          <w:sz w:val="20"/>
          <w:szCs w:val="21"/>
        </w:rPr>
        <w:tab/>
      </w:r>
      <w:r w:rsidR="00165914">
        <w:rPr>
          <w:b/>
          <w:bCs/>
          <w:sz w:val="20"/>
          <w:szCs w:val="21"/>
        </w:rPr>
        <w:tab/>
      </w:r>
      <w:r w:rsidRPr="00165914">
        <w:rPr>
          <w:sz w:val="20"/>
          <w:szCs w:val="21"/>
        </w:rPr>
        <w:t>//-end of 'incr_count'</w:t>
      </w:r>
    </w:p>
    <w:p w:rsidR="00382B9F" w:rsidRDefault="00382B9F" w:rsidP="00382B9F">
      <w:pPr>
        <w:rPr>
          <w:sz w:val="20"/>
          <w:szCs w:val="21"/>
        </w:rPr>
      </w:pPr>
    </w:p>
    <w:p w:rsidR="00382B9F" w:rsidRPr="00382B9F" w:rsidRDefault="00382B9F" w:rsidP="00382B9F">
      <w:pPr>
        <w:ind w:firstLine="720"/>
        <w:rPr>
          <w:sz w:val="20"/>
          <w:szCs w:val="21"/>
        </w:rPr>
      </w:pPr>
      <w:r w:rsidRPr="00165914">
        <w:rPr>
          <w:b/>
          <w:bCs/>
          <w:sz w:val="20"/>
          <w:szCs w:val="21"/>
        </w:rPr>
        <w:t>SC_CTOR(Counter8bit){</w:t>
      </w:r>
      <w:r w:rsidR="00165914" w:rsidRPr="00165914">
        <w:rPr>
          <w:b/>
          <w:bCs/>
          <w:sz w:val="20"/>
          <w:szCs w:val="21"/>
        </w:rPr>
        <w:tab/>
      </w:r>
      <w:r w:rsidR="00165914">
        <w:rPr>
          <w:sz w:val="20"/>
          <w:szCs w:val="21"/>
        </w:rPr>
        <w:tab/>
      </w:r>
      <w:r w:rsidRPr="00382B9F">
        <w:rPr>
          <w:sz w:val="20"/>
          <w:szCs w:val="21"/>
        </w:rPr>
        <w:t xml:space="preserve">//Start Constructor </w:t>
      </w:r>
    </w:p>
    <w:p w:rsidR="00382B9F" w:rsidRPr="00382B9F" w:rsidRDefault="00382B9F" w:rsidP="00382B9F">
      <w:pPr>
        <w:ind w:left="720" w:firstLine="720"/>
        <w:rPr>
          <w:sz w:val="20"/>
          <w:szCs w:val="21"/>
        </w:rPr>
      </w:pPr>
      <w:r w:rsidRPr="00165914">
        <w:rPr>
          <w:b/>
          <w:bCs/>
          <w:sz w:val="20"/>
          <w:szCs w:val="21"/>
        </w:rPr>
        <w:t>SC_THREAD(incr_count);</w:t>
      </w:r>
      <w:r w:rsidRPr="00382B9F">
        <w:rPr>
          <w:sz w:val="20"/>
          <w:szCs w:val="21"/>
        </w:rPr>
        <w:t xml:space="preserve">//Register 'incr_count' as SC_THREAD process </w:t>
      </w:r>
    </w:p>
    <w:p w:rsidR="00382B9F" w:rsidRPr="00382B9F" w:rsidRDefault="00382B9F" w:rsidP="00382B9F">
      <w:pPr>
        <w:ind w:left="720" w:firstLine="720"/>
        <w:rPr>
          <w:sz w:val="20"/>
          <w:szCs w:val="21"/>
        </w:rPr>
      </w:pPr>
      <w:r w:rsidRPr="00165914">
        <w:rPr>
          <w:b/>
          <w:bCs/>
          <w:sz w:val="20"/>
          <w:szCs w:val="21"/>
        </w:rPr>
        <w:t>sensitive &lt;&lt; clock.pos()</w:t>
      </w:r>
      <w:r w:rsidRPr="00382B9F">
        <w:rPr>
          <w:sz w:val="20"/>
          <w:szCs w:val="21"/>
        </w:rPr>
        <w:t xml:space="preserve">;//Make 'incr_count' sensitive to clock's positive edge </w:t>
      </w:r>
    </w:p>
    <w:p w:rsidR="00382B9F" w:rsidRPr="00382B9F" w:rsidRDefault="00382B9F" w:rsidP="00382B9F">
      <w:pPr>
        <w:ind w:left="720" w:firstLine="720"/>
        <w:rPr>
          <w:sz w:val="20"/>
          <w:szCs w:val="21"/>
        </w:rPr>
      </w:pPr>
      <w:r w:rsidRPr="00165914">
        <w:rPr>
          <w:b/>
          <w:bCs/>
          <w:sz w:val="20"/>
          <w:szCs w:val="21"/>
        </w:rPr>
        <w:t>count = 0;</w:t>
      </w:r>
      <w:r w:rsidR="00165914">
        <w:rPr>
          <w:sz w:val="20"/>
          <w:szCs w:val="21"/>
        </w:rPr>
        <w:tab/>
      </w:r>
      <w:r w:rsidR="00165914">
        <w:rPr>
          <w:sz w:val="20"/>
          <w:szCs w:val="21"/>
        </w:rPr>
        <w:tab/>
      </w:r>
      <w:r w:rsidRPr="00382B9F">
        <w:rPr>
          <w:sz w:val="20"/>
          <w:szCs w:val="21"/>
        </w:rPr>
        <w:t xml:space="preserve">// Initialize count as ZERO </w:t>
      </w:r>
    </w:p>
    <w:p w:rsidR="00382B9F" w:rsidRPr="00382B9F" w:rsidRDefault="00382B9F" w:rsidP="00382B9F">
      <w:pPr>
        <w:ind w:left="720" w:firstLine="720"/>
        <w:rPr>
          <w:sz w:val="20"/>
          <w:szCs w:val="21"/>
        </w:rPr>
      </w:pPr>
      <w:r w:rsidRPr="00165914">
        <w:rPr>
          <w:b/>
          <w:bCs/>
          <w:sz w:val="20"/>
          <w:szCs w:val="21"/>
        </w:rPr>
        <w:t>}</w:t>
      </w:r>
      <w:r w:rsidR="00165914">
        <w:rPr>
          <w:sz w:val="20"/>
          <w:szCs w:val="21"/>
        </w:rPr>
        <w:tab/>
      </w:r>
      <w:r w:rsidR="00165914">
        <w:rPr>
          <w:sz w:val="20"/>
          <w:szCs w:val="21"/>
        </w:rPr>
        <w:tab/>
      </w:r>
      <w:r w:rsidR="00165914">
        <w:rPr>
          <w:sz w:val="20"/>
          <w:szCs w:val="21"/>
        </w:rPr>
        <w:tab/>
      </w:r>
      <w:r w:rsidRPr="00382B9F">
        <w:rPr>
          <w:sz w:val="20"/>
          <w:szCs w:val="21"/>
        </w:rPr>
        <w:t>//End Constructor End ConstructorEnd Constructor</w:t>
      </w:r>
    </w:p>
    <w:p w:rsidR="00382B9F" w:rsidRDefault="00382B9F" w:rsidP="00382B9F">
      <w:pPr>
        <w:rPr>
          <w:b/>
          <w:bCs/>
          <w:sz w:val="20"/>
          <w:szCs w:val="21"/>
        </w:rPr>
      </w:pPr>
      <w:r w:rsidRPr="00165914">
        <w:rPr>
          <w:b/>
          <w:bCs/>
          <w:sz w:val="20"/>
          <w:szCs w:val="21"/>
        </w:rPr>
        <w:t>};</w:t>
      </w:r>
    </w:p>
    <w:p w:rsidR="00165914" w:rsidRDefault="00165914" w:rsidP="00382B9F">
      <w:pPr>
        <w:rPr>
          <w:b/>
          <w:bCs/>
          <w:sz w:val="20"/>
          <w:szCs w:val="21"/>
        </w:rPr>
      </w:pPr>
    </w:p>
    <w:p w:rsidR="00165914" w:rsidRDefault="00165914" w:rsidP="00382B9F">
      <w:pPr>
        <w:rPr>
          <w:b/>
          <w:bCs/>
          <w:sz w:val="20"/>
          <w:szCs w:val="21"/>
        </w:rPr>
      </w:pPr>
    </w:p>
    <w:p w:rsidR="00165914" w:rsidRDefault="00165914" w:rsidP="007C5D31">
      <w:pPr>
        <w:autoSpaceDE w:val="0"/>
        <w:autoSpaceDN w:val="0"/>
        <w:adjustRightInd w:val="0"/>
        <w:ind w:right="-6"/>
        <w:jc w:val="left"/>
        <w:rPr>
          <w:rFonts w:ascii="Helvetica" w:hAnsi="Helvetica" w:cs="Helvetica"/>
          <w:b/>
          <w:bCs/>
          <w:kern w:val="0"/>
          <w:sz w:val="24"/>
          <w:szCs w:val="24"/>
        </w:rPr>
      </w:pPr>
      <w:r w:rsidRPr="007C5D31">
        <w:rPr>
          <w:rFonts w:ascii="Helvetica" w:hAnsi="Helvetica" w:cs="Helvetica" w:hint="eastAsia"/>
          <w:b/>
          <w:bCs/>
          <w:kern w:val="0"/>
          <w:sz w:val="24"/>
          <w:szCs w:val="24"/>
        </w:rPr>
        <w:t>D</w:t>
      </w:r>
      <w:r w:rsidRPr="007C5D31">
        <w:rPr>
          <w:rFonts w:ascii="Helvetica" w:hAnsi="Helvetica" w:cs="Helvetica"/>
          <w:b/>
          <w:bCs/>
          <w:kern w:val="0"/>
          <w:sz w:val="24"/>
          <w:szCs w:val="24"/>
        </w:rPr>
        <w:t>esign2, File CounterMain.cpp</w:t>
      </w:r>
    </w:p>
    <w:p w:rsidR="007C5D31" w:rsidRDefault="007C5D31" w:rsidP="007C5D31">
      <w:pPr>
        <w:autoSpaceDE w:val="0"/>
        <w:autoSpaceDN w:val="0"/>
        <w:adjustRightInd w:val="0"/>
        <w:ind w:right="-6"/>
        <w:jc w:val="left"/>
        <w:rPr>
          <w:rFonts w:ascii="Helvetica" w:hAnsi="Helvetica" w:cs="Helvetica"/>
          <w:b/>
          <w:bCs/>
          <w:kern w:val="0"/>
          <w:sz w:val="24"/>
          <w:szCs w:val="24"/>
        </w:rPr>
      </w:pPr>
    </w:p>
    <w:p w:rsidR="007C5D31" w:rsidRPr="007C5D31" w:rsidRDefault="007C5D31" w:rsidP="007C5D31">
      <w:r w:rsidRPr="007C5D31">
        <w:t>#include"Counter8bit.h"</w:t>
      </w:r>
    </w:p>
    <w:p w:rsidR="007C5D31" w:rsidRPr="007C5D31" w:rsidRDefault="007C5D31" w:rsidP="007C5D31">
      <w:r w:rsidRPr="007C5D31">
        <w:t>#include"Testbench.h"</w:t>
      </w:r>
      <w:r>
        <w:tab/>
      </w:r>
      <w:r>
        <w:tab/>
      </w:r>
      <w:r w:rsidRPr="007C5D31">
        <w:t>//Include the Module header files</w:t>
      </w:r>
    </w:p>
    <w:p w:rsidR="007C5D31" w:rsidRPr="007C5D31" w:rsidRDefault="007C5D31" w:rsidP="007C5D31">
      <w:pPr>
        <w:rPr>
          <w:b/>
          <w:bCs/>
        </w:rPr>
      </w:pPr>
      <w:r w:rsidRPr="007C5D31">
        <w:rPr>
          <w:b/>
          <w:bCs/>
        </w:rPr>
        <w:t xml:space="preserve">SC_MODULE(CounterMain){ </w:t>
      </w:r>
    </w:p>
    <w:p w:rsidR="007C5D31" w:rsidRPr="007C5D31" w:rsidRDefault="007C5D31" w:rsidP="007C5D31">
      <w:r>
        <w:tab/>
      </w:r>
      <w:r w:rsidRPr="007C5D31">
        <w:t>//Declare signals to be tied to the modules</w:t>
      </w:r>
    </w:p>
    <w:p w:rsidR="007C5D31" w:rsidRPr="007C5D31" w:rsidRDefault="007C5D31" w:rsidP="007C5D31">
      <w:pPr>
        <w:ind w:firstLine="720"/>
      </w:pPr>
      <w:r w:rsidRPr="007C5D31">
        <w:rPr>
          <w:b/>
          <w:bCs/>
        </w:rPr>
        <w:t>sc_clock clock;</w:t>
      </w:r>
      <w:r>
        <w:tab/>
      </w:r>
      <w:r>
        <w:tab/>
      </w:r>
      <w:r>
        <w:tab/>
      </w:r>
      <w:r w:rsidRPr="007C5D31">
        <w:t xml:space="preserve">//Declare the clock, named 'clock' (without constructor) </w:t>
      </w:r>
    </w:p>
    <w:p w:rsidR="007C5D31" w:rsidRPr="007C5D31" w:rsidRDefault="007C5D31" w:rsidP="007C5D31">
      <w:pPr>
        <w:ind w:firstLine="720"/>
      </w:pPr>
      <w:r w:rsidRPr="007C5D31">
        <w:rPr>
          <w:b/>
          <w:bCs/>
        </w:rPr>
        <w:t>sc_signal&lt;bool&gt; reset_s,enable_s;</w:t>
      </w:r>
      <w:r>
        <w:rPr>
          <w:b/>
          <w:bCs/>
        </w:rPr>
        <w:tab/>
      </w:r>
      <w:r>
        <w:rPr>
          <w:b/>
          <w:bCs/>
        </w:rPr>
        <w:tab/>
      </w:r>
      <w:r w:rsidRPr="007C5D31">
        <w:t xml:space="preserve">//Declare signals necessary for interconnecting 'reset', 'enable' of the TestbenchDesign2 and Counter8bit module </w:t>
      </w:r>
    </w:p>
    <w:p w:rsidR="007C5D31" w:rsidRPr="007C5D31" w:rsidRDefault="007C5D31" w:rsidP="007C5D31">
      <w:pPr>
        <w:ind w:firstLine="720"/>
      </w:pPr>
      <w:r w:rsidRPr="007C5D31">
        <w:rPr>
          <w:b/>
          <w:bCs/>
        </w:rPr>
        <w:t>sc_signal&lt;sc_uint &lt;8&gt; &gt; counter_out_s;</w:t>
      </w:r>
      <w:r>
        <w:rPr>
          <w:b/>
          <w:bCs/>
        </w:rPr>
        <w:tab/>
      </w:r>
      <w:r w:rsidRPr="007C5D31">
        <w:t xml:space="preserve">//Declare signal for connecting the 'counter_out' of Counter8bit module </w:t>
      </w:r>
    </w:p>
    <w:p w:rsidR="007C5D31" w:rsidRPr="007C5D31" w:rsidRDefault="007C5D31" w:rsidP="007C5D31">
      <w:r w:rsidRPr="007C5D31">
        <w:rPr>
          <w:b/>
          <w:bCs/>
        </w:rPr>
        <w:t>Counter8bit counter;</w:t>
      </w:r>
      <w:r>
        <w:rPr>
          <w:b/>
          <w:bCs/>
        </w:rPr>
        <w:tab/>
      </w:r>
      <w:r w:rsidRPr="007C5D31">
        <w:t xml:space="preserve">//Declare an instance of Counter8bit, named 'counter' (without constructor) </w:t>
      </w:r>
    </w:p>
    <w:p w:rsidR="007C5D31" w:rsidRPr="007C5D31" w:rsidRDefault="007C5D31" w:rsidP="007C5D31">
      <w:r w:rsidRPr="007C5D31">
        <w:rPr>
          <w:b/>
          <w:bCs/>
        </w:rPr>
        <w:t>Testbench test1;</w:t>
      </w:r>
      <w:r>
        <w:rPr>
          <w:b/>
          <w:bCs/>
        </w:rPr>
        <w:tab/>
      </w:r>
      <w:r w:rsidRPr="007C5D31">
        <w:t xml:space="preserve">//Declare an instance of TestbenchDesign2, named 'test1' (without constructor) </w:t>
      </w:r>
    </w:p>
    <w:p w:rsidR="007C5D31" w:rsidRDefault="007C5D31" w:rsidP="007C5D31">
      <w:r w:rsidRPr="007C5D31">
        <w:t xml:space="preserve">//Notice how Modelsim expects the constructor of Top-level Module </w:t>
      </w:r>
    </w:p>
    <w:p w:rsidR="007C5D31" w:rsidRPr="007C5D31" w:rsidRDefault="007C5D31" w:rsidP="007C5D31">
      <w:pPr>
        <w:rPr>
          <w:b/>
          <w:bCs/>
        </w:rPr>
      </w:pPr>
      <w:r w:rsidRPr="007C5D31">
        <w:rPr>
          <w:b/>
          <w:bCs/>
        </w:rPr>
        <w:t xml:space="preserve">SC_CTOR(CounterMain):clock("SystemClock", 2, 0.5, true), counter("Counter1"), test1("Test1"){ </w:t>
      </w:r>
    </w:p>
    <w:p w:rsidR="007C5D31" w:rsidRPr="007C5D31" w:rsidRDefault="007C5D31" w:rsidP="007C5D31">
      <w:r w:rsidRPr="007C5D31">
        <w:t xml:space="preserve">//Interconnect 'reset', 'enable', 'clock', 'counter_out' of 'counter' with the signals necessary </w:t>
      </w:r>
    </w:p>
    <w:p w:rsidR="007C5D31" w:rsidRPr="007C5D31" w:rsidRDefault="007C5D31" w:rsidP="007C5D31">
      <w:pPr>
        <w:ind w:firstLine="720"/>
        <w:rPr>
          <w:b/>
          <w:bCs/>
        </w:rPr>
      </w:pPr>
      <w:r w:rsidRPr="007C5D31">
        <w:rPr>
          <w:b/>
          <w:bCs/>
        </w:rPr>
        <w:t>counter.clock(clock);</w:t>
      </w:r>
    </w:p>
    <w:p w:rsidR="007C5D31" w:rsidRPr="007C5D31" w:rsidRDefault="007C5D31" w:rsidP="007C5D31">
      <w:pPr>
        <w:ind w:firstLine="720"/>
        <w:rPr>
          <w:b/>
          <w:bCs/>
        </w:rPr>
      </w:pPr>
      <w:r w:rsidRPr="007C5D31">
        <w:rPr>
          <w:b/>
          <w:bCs/>
        </w:rPr>
        <w:t>counter.reset(reset_s);</w:t>
      </w:r>
    </w:p>
    <w:p w:rsidR="007C5D31" w:rsidRPr="007C5D31" w:rsidRDefault="007C5D31" w:rsidP="007C5D31">
      <w:pPr>
        <w:ind w:firstLine="720"/>
        <w:rPr>
          <w:b/>
          <w:bCs/>
        </w:rPr>
      </w:pPr>
      <w:r w:rsidRPr="007C5D31">
        <w:rPr>
          <w:b/>
          <w:bCs/>
        </w:rPr>
        <w:t>counter.enable(enable_s);</w:t>
      </w:r>
    </w:p>
    <w:p w:rsidR="007C5D31" w:rsidRDefault="007C5D31" w:rsidP="007C5D31">
      <w:pPr>
        <w:ind w:firstLine="720"/>
        <w:rPr>
          <w:b/>
          <w:bCs/>
        </w:rPr>
      </w:pPr>
      <w:r w:rsidRPr="007C5D31">
        <w:rPr>
          <w:b/>
          <w:bCs/>
        </w:rPr>
        <w:t xml:space="preserve">counter.counter_out(counter_out_s); </w:t>
      </w:r>
    </w:p>
    <w:p w:rsidR="007C5D31" w:rsidRPr="007C5D31" w:rsidRDefault="007C5D31" w:rsidP="007C5D31">
      <w:pPr>
        <w:ind w:firstLine="720"/>
        <w:rPr>
          <w:b/>
          <w:bCs/>
        </w:rPr>
      </w:pPr>
      <w:r w:rsidRPr="007C5D31">
        <w:rPr>
          <w:b/>
          <w:bCs/>
        </w:rPr>
        <w:lastRenderedPageBreak/>
        <w:t>test1.reset(reset_s);</w:t>
      </w:r>
    </w:p>
    <w:p w:rsidR="007C5D31" w:rsidRPr="007C5D31" w:rsidRDefault="007C5D31" w:rsidP="007C5D31">
      <w:pPr>
        <w:ind w:firstLine="720"/>
        <w:rPr>
          <w:b/>
          <w:bCs/>
        </w:rPr>
      </w:pPr>
      <w:r w:rsidRPr="007C5D31">
        <w:rPr>
          <w:b/>
          <w:bCs/>
        </w:rPr>
        <w:t>test1.enable(enable_s);</w:t>
      </w:r>
    </w:p>
    <w:p w:rsidR="007C5D31" w:rsidRPr="007C5D31" w:rsidRDefault="007C5D31" w:rsidP="007C5D31">
      <w:pPr>
        <w:ind w:firstLine="720"/>
      </w:pPr>
      <w:r w:rsidRPr="007C5D31">
        <w:rPr>
          <w:b/>
          <w:bCs/>
        </w:rPr>
        <w:t>test1.clk(clock);</w:t>
      </w:r>
      <w:r>
        <w:tab/>
      </w:r>
      <w:r w:rsidRPr="007C5D31">
        <w:t xml:space="preserve">//Interconnect 'reset', 'enable' of 'test1' with the signals necessary </w:t>
      </w:r>
    </w:p>
    <w:p w:rsidR="007C5D31" w:rsidRPr="007C5D31" w:rsidRDefault="007C5D31" w:rsidP="007C5D31">
      <w:pPr>
        <w:rPr>
          <w:b/>
          <w:bCs/>
        </w:rPr>
      </w:pPr>
      <w:r w:rsidRPr="007C5D31">
        <w:rPr>
          <w:b/>
          <w:bCs/>
        </w:rPr>
        <w:t>}</w:t>
      </w:r>
    </w:p>
    <w:p w:rsidR="007C5D31" w:rsidRPr="007C5D31" w:rsidRDefault="007C5D31" w:rsidP="007C5D31">
      <w:r w:rsidRPr="007C5D31">
        <w:rPr>
          <w:b/>
          <w:bCs/>
        </w:rPr>
        <w:t>};</w:t>
      </w:r>
      <w:r w:rsidRPr="007C5D31">
        <w:t xml:space="preserve"> </w:t>
      </w:r>
      <w:r w:rsidRPr="007C5D31">
        <w:rPr>
          <w:b/>
          <w:bCs/>
        </w:rPr>
        <w:t>SC_MODULE_EXPORT(CounterMain);</w:t>
      </w:r>
      <w:r>
        <w:rPr>
          <w:b/>
          <w:bCs/>
        </w:rPr>
        <w:t xml:space="preserve"> </w:t>
      </w:r>
      <w:r w:rsidRPr="007C5D31">
        <w:t>//Notice this is most crucial part in making Top-Level Module of Modelsim</w:t>
      </w:r>
    </w:p>
    <w:p w:rsidR="007C5D31" w:rsidRDefault="007C5D31" w:rsidP="007C5D31">
      <w:pPr>
        <w:rPr>
          <w:b/>
          <w:bCs/>
        </w:rPr>
      </w:pPr>
    </w:p>
    <w:p w:rsidR="003D2921" w:rsidRDefault="003D2921" w:rsidP="003D2921">
      <w:pPr>
        <w:autoSpaceDE w:val="0"/>
        <w:autoSpaceDN w:val="0"/>
        <w:adjustRightInd w:val="0"/>
        <w:ind w:right="-6"/>
        <w:jc w:val="left"/>
        <w:rPr>
          <w:rFonts w:ascii="Helvetica" w:hAnsi="Helvetica" w:cs="Helvetica"/>
          <w:b/>
          <w:bCs/>
          <w:kern w:val="0"/>
          <w:sz w:val="24"/>
          <w:szCs w:val="24"/>
        </w:rPr>
      </w:pPr>
      <w:r w:rsidRPr="007C5D31">
        <w:rPr>
          <w:rFonts w:ascii="Helvetica" w:hAnsi="Helvetica" w:cs="Helvetica" w:hint="eastAsia"/>
          <w:b/>
          <w:bCs/>
          <w:kern w:val="0"/>
          <w:sz w:val="24"/>
          <w:szCs w:val="24"/>
        </w:rPr>
        <w:t>D</w:t>
      </w:r>
      <w:r w:rsidRPr="007C5D31">
        <w:rPr>
          <w:rFonts w:ascii="Helvetica" w:hAnsi="Helvetica" w:cs="Helvetica"/>
          <w:b/>
          <w:bCs/>
          <w:kern w:val="0"/>
          <w:sz w:val="24"/>
          <w:szCs w:val="24"/>
        </w:rPr>
        <w:t xml:space="preserve">esign2, File </w:t>
      </w:r>
      <w:r>
        <w:rPr>
          <w:rFonts w:ascii="Helvetica" w:hAnsi="Helvetica" w:cs="Helvetica"/>
          <w:b/>
          <w:bCs/>
          <w:kern w:val="0"/>
          <w:sz w:val="24"/>
          <w:szCs w:val="24"/>
        </w:rPr>
        <w:t>Testbench.h</w:t>
      </w:r>
    </w:p>
    <w:p w:rsidR="003D2921" w:rsidRPr="003D2921" w:rsidRDefault="003D2921" w:rsidP="003D2921">
      <w:pPr>
        <w:rPr>
          <w:b/>
          <w:bCs/>
        </w:rPr>
      </w:pPr>
      <w:r w:rsidRPr="003D2921">
        <w:rPr>
          <w:b/>
          <w:bCs/>
        </w:rPr>
        <w:t xml:space="preserve">#include "systemc.h" </w:t>
      </w:r>
    </w:p>
    <w:p w:rsidR="003D2921" w:rsidRPr="003D2921" w:rsidRDefault="003D2921" w:rsidP="003D2921">
      <w:r w:rsidRPr="003D2921">
        <w:rPr>
          <w:b/>
          <w:bCs/>
        </w:rPr>
        <w:t>SC_MODULE(Testbench)</w:t>
      </w:r>
      <w:r w:rsidRPr="003D2921">
        <w:t xml:space="preserve">{//Start 'TestbenchDesign2' Module </w:t>
      </w:r>
    </w:p>
    <w:p w:rsidR="003D2921" w:rsidRPr="003D2921" w:rsidRDefault="003D2921" w:rsidP="003D2921">
      <w:r w:rsidRPr="003D2921">
        <w:rPr>
          <w:b/>
          <w:bCs/>
        </w:rPr>
        <w:t>sc_out&lt;bool&gt; reset;</w:t>
      </w:r>
      <w:r w:rsidRPr="003D2921">
        <w:t xml:space="preserve">//Declare an output port, named 'reset' </w:t>
      </w:r>
    </w:p>
    <w:p w:rsidR="003D2921" w:rsidRPr="003D2921" w:rsidRDefault="003D2921" w:rsidP="003D2921">
      <w:r w:rsidRPr="003D2921">
        <w:rPr>
          <w:b/>
          <w:bCs/>
        </w:rPr>
        <w:t>sc_out&lt;bool&gt; enable;</w:t>
      </w:r>
      <w:r w:rsidRPr="003D2921">
        <w:t xml:space="preserve">//Declare an output port, named 'enable' </w:t>
      </w:r>
    </w:p>
    <w:p w:rsidR="003D2921" w:rsidRPr="003D2921" w:rsidRDefault="003D2921" w:rsidP="003D2921">
      <w:pPr>
        <w:rPr>
          <w:b/>
          <w:bCs/>
        </w:rPr>
      </w:pPr>
      <w:r w:rsidRPr="003D2921">
        <w:rPr>
          <w:b/>
          <w:bCs/>
        </w:rPr>
        <w:t>sc_in_clk clk;</w:t>
      </w:r>
    </w:p>
    <w:p w:rsidR="003D2921" w:rsidRPr="003D2921" w:rsidRDefault="003D2921" w:rsidP="003D2921">
      <w:r w:rsidRPr="003D2921">
        <w:rPr>
          <w:b/>
          <w:bCs/>
        </w:rPr>
        <w:t>void testprocess()</w:t>
      </w:r>
      <w:r w:rsidRPr="003D2921">
        <w:t xml:space="preserve">{//Declare a void return type function with no parameters, named 'testprocess', -start of 'testprocess' </w:t>
      </w:r>
    </w:p>
    <w:p w:rsidR="003D2921" w:rsidRPr="003D2921" w:rsidRDefault="003D2921" w:rsidP="003D2921">
      <w:pPr>
        <w:rPr>
          <w:b/>
          <w:bCs/>
        </w:rPr>
      </w:pPr>
      <w:r w:rsidRPr="003D2921">
        <w:rPr>
          <w:b/>
          <w:bCs/>
        </w:rPr>
        <w:t>enable.write(false);</w:t>
      </w:r>
    </w:p>
    <w:p w:rsidR="003D2921" w:rsidRPr="003D2921" w:rsidRDefault="003D2921" w:rsidP="003D2921">
      <w:r w:rsidRPr="003D2921">
        <w:rPr>
          <w:b/>
          <w:bCs/>
        </w:rPr>
        <w:t>reset.write(false);</w:t>
      </w:r>
      <w:r w:rsidRPr="003D2921">
        <w:t xml:space="preserve">//Write enable as false and reset and false </w:t>
      </w:r>
    </w:p>
    <w:p w:rsidR="003D2921" w:rsidRDefault="003D2921" w:rsidP="003D2921">
      <w:r w:rsidRPr="003D2921">
        <w:rPr>
          <w:b/>
          <w:bCs/>
        </w:rPr>
        <w:t>wait(10,SC_NS);</w:t>
      </w:r>
      <w:r w:rsidRPr="003D2921">
        <w:t xml:space="preserve">//Wait for 10 ns </w:t>
      </w:r>
    </w:p>
    <w:p w:rsidR="003D2921" w:rsidRPr="003D2921" w:rsidRDefault="003D2921" w:rsidP="003D2921"/>
    <w:p w:rsidR="003D2921" w:rsidRPr="003D2921" w:rsidRDefault="003D2921" w:rsidP="003D2921">
      <w:r w:rsidRPr="003D2921">
        <w:rPr>
          <w:b/>
          <w:bCs/>
        </w:rPr>
        <w:t>enable.write(true)</w:t>
      </w:r>
      <w:r w:rsidRPr="003D2921">
        <w:t>;</w:t>
      </w:r>
    </w:p>
    <w:p w:rsidR="003D2921" w:rsidRPr="003D2921" w:rsidRDefault="003D2921" w:rsidP="003D2921">
      <w:r w:rsidRPr="003D2921">
        <w:rPr>
          <w:b/>
          <w:bCs/>
        </w:rPr>
        <w:t>reset.write(true)</w:t>
      </w:r>
      <w:r w:rsidRPr="003D2921">
        <w:t xml:space="preserve">;//Write enable as true and reset and true </w:t>
      </w:r>
    </w:p>
    <w:p w:rsidR="003D2921" w:rsidRDefault="003D2921" w:rsidP="003D2921">
      <w:r w:rsidRPr="003D2921">
        <w:rPr>
          <w:b/>
          <w:bCs/>
        </w:rPr>
        <w:t>wait(10,SC_NS);</w:t>
      </w:r>
      <w:r w:rsidRPr="003D2921">
        <w:t xml:space="preserve">//Wait for 10 ns </w:t>
      </w:r>
    </w:p>
    <w:p w:rsidR="003D2921" w:rsidRPr="003D2921" w:rsidRDefault="003D2921" w:rsidP="003D2921"/>
    <w:p w:rsidR="003D2921" w:rsidRPr="003D2921" w:rsidRDefault="003D2921" w:rsidP="003D2921">
      <w:pPr>
        <w:rPr>
          <w:b/>
          <w:bCs/>
        </w:rPr>
      </w:pPr>
      <w:r w:rsidRPr="003D2921">
        <w:rPr>
          <w:b/>
          <w:bCs/>
        </w:rPr>
        <w:t>enable.write(true);</w:t>
      </w:r>
    </w:p>
    <w:p w:rsidR="003D2921" w:rsidRPr="003D2921" w:rsidRDefault="003D2921" w:rsidP="003D2921">
      <w:r w:rsidRPr="003D2921">
        <w:rPr>
          <w:b/>
          <w:bCs/>
        </w:rPr>
        <w:t>reset.write(false)</w:t>
      </w:r>
      <w:r w:rsidRPr="003D2921">
        <w:t xml:space="preserve">;//Write enable as true and reset and false </w:t>
      </w:r>
    </w:p>
    <w:p w:rsidR="003D2921" w:rsidRDefault="003D2921" w:rsidP="003D2921">
      <w:r w:rsidRPr="003D2921">
        <w:rPr>
          <w:b/>
          <w:bCs/>
        </w:rPr>
        <w:t>wait(10,SC_NS);</w:t>
      </w:r>
      <w:r w:rsidRPr="003D2921">
        <w:t xml:space="preserve">//Wait for 10 ns </w:t>
      </w:r>
    </w:p>
    <w:p w:rsidR="003D2921" w:rsidRPr="003D2921" w:rsidRDefault="003D2921" w:rsidP="003D2921"/>
    <w:p w:rsidR="003D2921" w:rsidRPr="003D2921" w:rsidRDefault="003D2921" w:rsidP="003D2921">
      <w:pPr>
        <w:rPr>
          <w:b/>
          <w:bCs/>
        </w:rPr>
      </w:pPr>
      <w:r w:rsidRPr="003D2921">
        <w:rPr>
          <w:b/>
          <w:bCs/>
        </w:rPr>
        <w:t>enable.write(false);</w:t>
      </w:r>
    </w:p>
    <w:p w:rsidR="003D2921" w:rsidRPr="003D2921" w:rsidRDefault="003D2921" w:rsidP="003D2921">
      <w:r w:rsidRPr="003D2921">
        <w:rPr>
          <w:b/>
          <w:bCs/>
        </w:rPr>
        <w:t>reset.write(true);</w:t>
      </w:r>
      <w:r w:rsidRPr="003D2921">
        <w:t xml:space="preserve">//Write enable as false and reset and true </w:t>
      </w:r>
    </w:p>
    <w:p w:rsidR="003D2921" w:rsidRDefault="003D2921" w:rsidP="003D2921">
      <w:r w:rsidRPr="003D2921">
        <w:rPr>
          <w:b/>
          <w:bCs/>
        </w:rPr>
        <w:t>wait(10,SC_NS);</w:t>
      </w:r>
      <w:r w:rsidRPr="003D2921">
        <w:t xml:space="preserve">//Wait for 10 ns </w:t>
      </w:r>
    </w:p>
    <w:p w:rsidR="003D2921" w:rsidRPr="003D2921" w:rsidRDefault="003D2921" w:rsidP="003D2921"/>
    <w:p w:rsidR="003D2921" w:rsidRPr="003D2921" w:rsidRDefault="003D2921" w:rsidP="003D2921">
      <w:pPr>
        <w:rPr>
          <w:b/>
          <w:bCs/>
        </w:rPr>
      </w:pPr>
      <w:r w:rsidRPr="003D2921">
        <w:rPr>
          <w:b/>
          <w:bCs/>
        </w:rPr>
        <w:t>enable.write(false);</w:t>
      </w:r>
    </w:p>
    <w:p w:rsidR="003D2921" w:rsidRPr="003D2921" w:rsidRDefault="003D2921" w:rsidP="003D2921">
      <w:r w:rsidRPr="003D2921">
        <w:rPr>
          <w:b/>
          <w:bCs/>
        </w:rPr>
        <w:t>reset.write(false);</w:t>
      </w:r>
      <w:r w:rsidRPr="003D2921">
        <w:t xml:space="preserve">//Write enable as false and reset and false </w:t>
      </w:r>
    </w:p>
    <w:p w:rsidR="003D2921" w:rsidRPr="003D2921" w:rsidRDefault="003D2921" w:rsidP="003D2921">
      <w:r w:rsidRPr="003D2921">
        <w:rPr>
          <w:b/>
          <w:bCs/>
        </w:rPr>
        <w:t>wait(10,SC_NS);</w:t>
      </w:r>
      <w:r w:rsidRPr="003D2921">
        <w:t xml:space="preserve">//Wait for 10 ns </w:t>
      </w:r>
    </w:p>
    <w:p w:rsidR="003D2921" w:rsidRPr="003D2921" w:rsidRDefault="003D2921" w:rsidP="003D2921">
      <w:r w:rsidRPr="003D2921">
        <w:rPr>
          <w:b/>
          <w:bCs/>
        </w:rPr>
        <w:t>}</w:t>
      </w:r>
      <w:r w:rsidRPr="003D2921">
        <w:t xml:space="preserve">//-end of 'testprocess' </w:t>
      </w:r>
    </w:p>
    <w:p w:rsidR="003D2921" w:rsidRPr="003D2921" w:rsidRDefault="003D2921" w:rsidP="003D2921">
      <w:r w:rsidRPr="003D2921">
        <w:rPr>
          <w:b/>
          <w:bCs/>
        </w:rPr>
        <w:t>SC_CTOR(Testbench){</w:t>
      </w:r>
      <w:r w:rsidRPr="003D2921">
        <w:t>//Start Constructor</w:t>
      </w:r>
    </w:p>
    <w:p w:rsidR="003D2921" w:rsidRPr="003D2921" w:rsidRDefault="003D2921" w:rsidP="003D2921">
      <w:r w:rsidRPr="003D2921">
        <w:rPr>
          <w:b/>
          <w:bCs/>
        </w:rPr>
        <w:t>SC_THREAD(testprocess);</w:t>
      </w:r>
      <w:r w:rsidRPr="003D2921">
        <w:t>//Register 'testprocess' as SC_THREAD process</w:t>
      </w:r>
    </w:p>
    <w:p w:rsidR="003D2921" w:rsidRPr="003D2921" w:rsidRDefault="003D2921" w:rsidP="003D2921">
      <w:pPr>
        <w:rPr>
          <w:b/>
          <w:bCs/>
        </w:rPr>
      </w:pPr>
      <w:r w:rsidRPr="003D2921">
        <w:rPr>
          <w:b/>
          <w:bCs/>
        </w:rPr>
        <w:t xml:space="preserve">sensitive &lt;&lt; clk.pos(); </w:t>
      </w:r>
    </w:p>
    <w:p w:rsidR="003D2921" w:rsidRPr="003D2921" w:rsidRDefault="003D2921" w:rsidP="003D2921">
      <w:r w:rsidRPr="003D2921">
        <w:t xml:space="preserve">// Initialize count as ZERO </w:t>
      </w:r>
    </w:p>
    <w:p w:rsidR="003D2921" w:rsidRPr="003D2921" w:rsidRDefault="003D2921" w:rsidP="003D2921">
      <w:r w:rsidRPr="003D2921">
        <w:rPr>
          <w:b/>
          <w:bCs/>
        </w:rPr>
        <w:t>}</w:t>
      </w:r>
      <w:r w:rsidRPr="003D2921">
        <w:t xml:space="preserve">//End Constructor </w:t>
      </w:r>
    </w:p>
    <w:p w:rsidR="003D2921" w:rsidRDefault="003D2921" w:rsidP="003D2921">
      <w:r w:rsidRPr="003D2921">
        <w:rPr>
          <w:b/>
          <w:bCs/>
        </w:rPr>
        <w:t>}</w:t>
      </w:r>
      <w:r w:rsidRPr="003D2921">
        <w:t>;//End ' Testbench' Module</w:t>
      </w:r>
    </w:p>
    <w:p w:rsidR="00EC2138" w:rsidRDefault="00EC2138" w:rsidP="00670E55"/>
    <w:p w:rsidR="001D58AF" w:rsidRDefault="00670E55" w:rsidP="00670E55">
      <w:pPr>
        <w:autoSpaceDE w:val="0"/>
        <w:autoSpaceDN w:val="0"/>
        <w:adjustRightInd w:val="0"/>
        <w:ind w:right="-6"/>
        <w:jc w:val="left"/>
        <w:rPr>
          <w:rFonts w:ascii="Helvetica" w:hAnsi="Helvetica" w:cs="Helvetica"/>
          <w:i/>
          <w:iCs/>
          <w:kern w:val="0"/>
          <w:sz w:val="22"/>
        </w:rPr>
      </w:pPr>
      <w:r w:rsidRPr="00670E55">
        <w:rPr>
          <w:rFonts w:ascii="Helvetica" w:hAnsi="Helvetica" w:cs="Helvetica" w:hint="eastAsia"/>
          <w:i/>
          <w:iCs/>
          <w:kern w:val="0"/>
          <w:sz w:val="22"/>
        </w:rPr>
        <w:t>T</w:t>
      </w:r>
      <w:r w:rsidRPr="00670E55">
        <w:rPr>
          <w:rFonts w:ascii="Helvetica" w:hAnsi="Helvetica" w:cs="Helvetica"/>
          <w:i/>
          <w:iCs/>
          <w:kern w:val="0"/>
          <w:sz w:val="22"/>
        </w:rPr>
        <w:t>he simulation result is shown below:</w:t>
      </w:r>
      <w:r>
        <w:rPr>
          <w:rFonts w:ascii="Helvetica" w:hAnsi="Helvetica" w:cs="Helvetica"/>
          <w:i/>
          <w:iCs/>
          <w:kern w:val="0"/>
          <w:sz w:val="22"/>
        </w:rPr>
        <w:t xml:space="preserve"> The testbench provides a square wave signal with a 50% duty cycle (2ns) as a clock stimulus. </w:t>
      </w:r>
      <w:r w:rsidRPr="00670E55">
        <w:rPr>
          <w:rFonts w:ascii="Helvetica" w:hAnsi="Helvetica" w:cs="Helvetica"/>
          <w:i/>
          <w:iCs/>
          <w:kern w:val="0"/>
          <w:sz w:val="22"/>
        </w:rPr>
        <w:t>When the enable signal is 1 and the reset signal is 0, the counter starts to record the rising edge of the clock, and the counter increases by one for each clock transition</w:t>
      </w:r>
      <w:r>
        <w:rPr>
          <w:rFonts w:ascii="Helvetica" w:hAnsi="Helvetica" w:cs="Helvetica"/>
          <w:i/>
          <w:iCs/>
          <w:kern w:val="0"/>
          <w:sz w:val="22"/>
        </w:rPr>
        <w:t>.</w:t>
      </w:r>
    </w:p>
    <w:p w:rsidR="001D58AF" w:rsidRDefault="001D58AF" w:rsidP="00670E55">
      <w:pPr>
        <w:autoSpaceDE w:val="0"/>
        <w:autoSpaceDN w:val="0"/>
        <w:adjustRightInd w:val="0"/>
        <w:ind w:right="-6"/>
        <w:jc w:val="left"/>
        <w:rPr>
          <w:rFonts w:ascii="Helvetica" w:hAnsi="Helvetica" w:cs="Helvetica"/>
          <w:i/>
          <w:iCs/>
          <w:kern w:val="0"/>
          <w:sz w:val="22"/>
        </w:rPr>
      </w:pPr>
    </w:p>
    <w:p w:rsidR="00670E55" w:rsidRDefault="00C84559" w:rsidP="00670E55">
      <w:pPr>
        <w:autoSpaceDE w:val="0"/>
        <w:autoSpaceDN w:val="0"/>
        <w:adjustRightInd w:val="0"/>
        <w:ind w:right="-6"/>
        <w:jc w:val="left"/>
        <w:rPr>
          <w:rFonts w:ascii="Helvetica" w:hAnsi="Helvetica" w:cs="Helvetica"/>
          <w:i/>
          <w:iCs/>
          <w:kern w:val="0"/>
          <w:sz w:val="22"/>
        </w:rPr>
      </w:pPr>
      <w:bookmarkStart w:id="1" w:name="_GoBack"/>
      <w:bookmarkEnd w:id="1"/>
      <w:r>
        <w:rPr>
          <w:rFonts w:ascii="Helvetica" w:hAnsi="Helvetica" w:cs="Helvetica"/>
          <w:i/>
          <w:iCs/>
          <w:kern w:val="0"/>
          <w:sz w:val="22"/>
        </w:rPr>
        <w:t xml:space="preserve"> During that time,</w:t>
      </w:r>
      <w:r w:rsidR="001D58AF">
        <w:rPr>
          <w:rFonts w:ascii="Helvetica" w:hAnsi="Helvetica" w:cs="Helvetica"/>
          <w:i/>
          <w:iCs/>
          <w:kern w:val="0"/>
          <w:sz w:val="22"/>
        </w:rPr>
        <w:t xml:space="preserve"> according to the testbench,</w:t>
      </w:r>
      <w:r>
        <w:rPr>
          <w:rFonts w:ascii="Helvetica" w:hAnsi="Helvetica" w:cs="Helvetica"/>
          <w:i/>
          <w:iCs/>
          <w:kern w:val="0"/>
          <w:sz w:val="22"/>
        </w:rPr>
        <w:t xml:space="preserve"> there are 5 clock cycles</w:t>
      </w:r>
      <w:r w:rsidR="001D58AF">
        <w:rPr>
          <w:rFonts w:ascii="Helvetica" w:hAnsi="Helvetica" w:cs="Helvetica"/>
          <w:i/>
          <w:iCs/>
          <w:kern w:val="0"/>
          <w:sz w:val="22"/>
        </w:rPr>
        <w:t>.</w:t>
      </w:r>
      <w:r>
        <w:rPr>
          <w:rFonts w:ascii="Helvetica" w:hAnsi="Helvetica" w:cs="Helvetica"/>
          <w:i/>
          <w:iCs/>
          <w:kern w:val="0"/>
          <w:sz w:val="22"/>
        </w:rPr>
        <w:t xml:space="preserve"> </w:t>
      </w:r>
      <w:r w:rsidR="001D58AF">
        <w:rPr>
          <w:rFonts w:ascii="Helvetica" w:hAnsi="Helvetica" w:cs="Helvetica"/>
          <w:i/>
          <w:iCs/>
          <w:kern w:val="0"/>
          <w:sz w:val="22"/>
        </w:rPr>
        <w:t>T</w:t>
      </w:r>
      <w:r>
        <w:rPr>
          <w:rFonts w:ascii="Helvetica" w:hAnsi="Helvetica" w:cs="Helvetica"/>
          <w:i/>
          <w:iCs/>
          <w:kern w:val="0"/>
          <w:sz w:val="22"/>
        </w:rPr>
        <w:t>herefore</w:t>
      </w:r>
      <w:r w:rsidR="001D58AF">
        <w:rPr>
          <w:rFonts w:ascii="Helvetica" w:hAnsi="Helvetica" w:cs="Helvetica"/>
          <w:i/>
          <w:iCs/>
          <w:kern w:val="0"/>
          <w:sz w:val="22"/>
        </w:rPr>
        <w:t>,</w:t>
      </w:r>
      <w:r>
        <w:rPr>
          <w:rFonts w:ascii="Helvetica" w:hAnsi="Helvetica" w:cs="Helvetica"/>
          <w:i/>
          <w:iCs/>
          <w:kern w:val="0"/>
          <w:sz w:val="22"/>
        </w:rPr>
        <w:t xml:space="preserve"> the result of counter_out_s is 5. So, the waveform indicates the required 8-bit counter work functionally correct.</w:t>
      </w:r>
    </w:p>
    <w:p w:rsidR="00C84559" w:rsidRDefault="00C84559" w:rsidP="00670E55">
      <w:pPr>
        <w:autoSpaceDE w:val="0"/>
        <w:autoSpaceDN w:val="0"/>
        <w:adjustRightInd w:val="0"/>
        <w:ind w:right="-6"/>
        <w:jc w:val="left"/>
        <w:rPr>
          <w:rFonts w:ascii="Helvetica" w:hAnsi="Helvetica" w:cs="Helvetica"/>
          <w:i/>
          <w:iCs/>
          <w:kern w:val="0"/>
          <w:sz w:val="22"/>
        </w:rPr>
      </w:pPr>
    </w:p>
    <w:p w:rsidR="00C84559" w:rsidRDefault="00C84559" w:rsidP="00670E55">
      <w:pPr>
        <w:autoSpaceDE w:val="0"/>
        <w:autoSpaceDN w:val="0"/>
        <w:adjustRightInd w:val="0"/>
        <w:ind w:right="-6"/>
        <w:jc w:val="left"/>
        <w:rPr>
          <w:rFonts w:ascii="Helvetica" w:hAnsi="Helvetica" w:cs="Helvetica"/>
          <w:i/>
          <w:iCs/>
          <w:kern w:val="0"/>
          <w:sz w:val="22"/>
        </w:rPr>
      </w:pPr>
    </w:p>
    <w:p w:rsidR="00C84559" w:rsidRDefault="001D58AF" w:rsidP="00670E55">
      <w:pPr>
        <w:autoSpaceDE w:val="0"/>
        <w:autoSpaceDN w:val="0"/>
        <w:adjustRightInd w:val="0"/>
        <w:ind w:right="-6"/>
        <w:jc w:val="left"/>
        <w:rPr>
          <w:rFonts w:ascii="Helvetica" w:hAnsi="Helvetica" w:cs="Helvetica"/>
          <w:i/>
          <w:iCs/>
          <w:kern w:val="0"/>
          <w:sz w:val="22"/>
        </w:rPr>
      </w:pPr>
      <w:r>
        <w:pict>
          <v:shape id="_x0000_i1031" type="#_x0000_t75" style="width:517.8pt;height:93pt">
            <v:imagedata r:id="rId13" o:title=""/>
          </v:shape>
        </w:pict>
      </w:r>
    </w:p>
    <w:p w:rsidR="00C84559" w:rsidRPr="00670E55" w:rsidRDefault="00C84559" w:rsidP="00670E55">
      <w:pPr>
        <w:autoSpaceDE w:val="0"/>
        <w:autoSpaceDN w:val="0"/>
        <w:adjustRightInd w:val="0"/>
        <w:ind w:right="-6"/>
        <w:jc w:val="left"/>
        <w:rPr>
          <w:rFonts w:ascii="Helvetica" w:hAnsi="Helvetica" w:cs="Helvetica"/>
          <w:i/>
          <w:iCs/>
          <w:kern w:val="0"/>
          <w:sz w:val="22"/>
        </w:rPr>
      </w:pPr>
    </w:p>
    <w:p w:rsidR="00C84559" w:rsidRDefault="00C84559" w:rsidP="00C84559">
      <w:pPr>
        <w:autoSpaceDE w:val="0"/>
        <w:autoSpaceDN w:val="0"/>
        <w:adjustRightInd w:val="0"/>
        <w:ind w:left="360" w:right="-6"/>
        <w:jc w:val="left"/>
        <w:rPr>
          <w:rFonts w:ascii="Helvetica" w:hAnsi="Helvetica" w:cs="Helvetica"/>
          <w:b/>
          <w:bCs/>
          <w:kern w:val="0"/>
          <w:sz w:val="24"/>
          <w:szCs w:val="24"/>
        </w:rPr>
      </w:pPr>
    </w:p>
    <w:p w:rsidR="00C84559" w:rsidRDefault="00C84559" w:rsidP="00EC6E25">
      <w:pPr>
        <w:autoSpaceDE w:val="0"/>
        <w:autoSpaceDN w:val="0"/>
        <w:adjustRightInd w:val="0"/>
        <w:ind w:left="360" w:right="-6"/>
        <w:rPr>
          <w:rFonts w:ascii="Helvetica" w:hAnsi="Helvetica" w:cs="Helvetica"/>
          <w:b/>
          <w:bCs/>
          <w:kern w:val="0"/>
          <w:sz w:val="24"/>
          <w:szCs w:val="24"/>
        </w:rPr>
      </w:pPr>
      <w:r w:rsidRPr="00453366">
        <w:rPr>
          <w:rFonts w:ascii="Helvetica" w:hAnsi="Helvetica" w:cs="Helvetica"/>
          <w:b/>
          <w:bCs/>
          <w:kern w:val="0"/>
          <w:sz w:val="24"/>
          <w:szCs w:val="24"/>
        </w:rPr>
        <w:t>3.</w:t>
      </w:r>
      <w:r>
        <w:rPr>
          <w:rFonts w:ascii="Helvetica" w:hAnsi="Helvetica" w:cs="Helvetica"/>
          <w:b/>
          <w:bCs/>
          <w:kern w:val="0"/>
          <w:sz w:val="24"/>
          <w:szCs w:val="24"/>
        </w:rPr>
        <w:t>3</w:t>
      </w:r>
      <w:r w:rsidRPr="00453366">
        <w:rPr>
          <w:rFonts w:ascii="Helvetica" w:hAnsi="Helvetica" w:cs="Helvetica"/>
          <w:b/>
          <w:bCs/>
          <w:kern w:val="0"/>
          <w:sz w:val="24"/>
          <w:szCs w:val="24"/>
        </w:rPr>
        <w:t xml:space="preserve"> Design </w:t>
      </w:r>
      <w:r>
        <w:rPr>
          <w:rFonts w:ascii="Helvetica" w:hAnsi="Helvetica" w:cs="Helvetica"/>
          <w:b/>
          <w:bCs/>
          <w:kern w:val="0"/>
          <w:sz w:val="24"/>
          <w:szCs w:val="24"/>
        </w:rPr>
        <w:t>2b</w:t>
      </w:r>
      <w:r w:rsidRPr="00453366">
        <w:rPr>
          <w:rFonts w:ascii="Helvetica" w:hAnsi="Helvetica" w:cs="Helvetica"/>
          <w:b/>
          <w:bCs/>
          <w:kern w:val="0"/>
          <w:sz w:val="24"/>
          <w:szCs w:val="24"/>
        </w:rPr>
        <w:t xml:space="preserve">: </w:t>
      </w:r>
      <w:r w:rsidR="00EC6E25">
        <w:rPr>
          <w:rFonts w:ascii="Helvetica" w:hAnsi="Helvetica" w:cs="Helvetica"/>
          <w:b/>
          <w:bCs/>
          <w:kern w:val="0"/>
          <w:sz w:val="24"/>
          <w:szCs w:val="24"/>
        </w:rPr>
        <w:t>Combine the design2 with original design1 to count the number of error output.</w:t>
      </w:r>
    </w:p>
    <w:p w:rsidR="00EC6E25" w:rsidRDefault="00EC6E25" w:rsidP="00EC6E25">
      <w:pPr>
        <w:autoSpaceDE w:val="0"/>
        <w:autoSpaceDN w:val="0"/>
        <w:adjustRightInd w:val="0"/>
        <w:ind w:left="360" w:right="-6"/>
        <w:rPr>
          <w:rFonts w:ascii="Helvetica" w:hAnsi="Helvetica" w:cs="Helvetica"/>
          <w:b/>
          <w:bCs/>
          <w:kern w:val="0"/>
          <w:sz w:val="24"/>
          <w:szCs w:val="24"/>
        </w:rPr>
      </w:pPr>
    </w:p>
    <w:p w:rsidR="00EC6E25" w:rsidRDefault="00EC6E25" w:rsidP="00EC6E25">
      <w:pPr>
        <w:autoSpaceDE w:val="0"/>
        <w:autoSpaceDN w:val="0"/>
        <w:adjustRightInd w:val="0"/>
        <w:ind w:right="-6"/>
        <w:rPr>
          <w:rFonts w:ascii="Helvetica" w:hAnsi="Helvetica" w:cs="Helvetica"/>
          <w:i/>
          <w:iCs/>
          <w:kern w:val="0"/>
          <w:sz w:val="22"/>
        </w:rPr>
      </w:pPr>
      <w:r w:rsidRPr="00EC6E25">
        <w:rPr>
          <w:rFonts w:ascii="Helvetica" w:hAnsi="Helvetica" w:cs="Helvetica"/>
          <w:i/>
          <w:iCs/>
          <w:kern w:val="0"/>
          <w:sz w:val="22"/>
        </w:rPr>
        <w:t>In order to implement this counter that counts errors, the top-level file</w:t>
      </w:r>
      <w:r w:rsidR="0017494E">
        <w:rPr>
          <w:rFonts w:ascii="Helvetica" w:hAnsi="Helvetica" w:cs="Helvetica"/>
          <w:i/>
          <w:iCs/>
          <w:kern w:val="0"/>
          <w:sz w:val="22"/>
        </w:rPr>
        <w:t xml:space="preserve"> and testbench file</w:t>
      </w:r>
      <w:r w:rsidRPr="00EC6E25">
        <w:rPr>
          <w:rFonts w:ascii="Helvetica" w:hAnsi="Helvetica" w:cs="Helvetica"/>
          <w:i/>
          <w:iCs/>
          <w:kern w:val="0"/>
          <w:sz w:val="22"/>
        </w:rPr>
        <w:t xml:space="preserve"> should be modified as shown below</w:t>
      </w:r>
      <w:r>
        <w:rPr>
          <w:rFonts w:ascii="Helvetica" w:hAnsi="Helvetica" w:cs="Helvetica"/>
          <w:i/>
          <w:iCs/>
          <w:kern w:val="0"/>
          <w:sz w:val="22"/>
        </w:rPr>
        <w:t>:</w:t>
      </w:r>
    </w:p>
    <w:p w:rsidR="00EC6E25" w:rsidRPr="00EC6E25" w:rsidRDefault="00EC6E25" w:rsidP="00EC6E25">
      <w:pPr>
        <w:autoSpaceDE w:val="0"/>
        <w:autoSpaceDN w:val="0"/>
        <w:adjustRightInd w:val="0"/>
        <w:ind w:right="-6"/>
        <w:rPr>
          <w:rFonts w:ascii="Helvetica" w:hAnsi="Helvetica" w:cs="Helvetica"/>
          <w:i/>
          <w:iCs/>
          <w:kern w:val="0"/>
          <w:sz w:val="22"/>
        </w:rPr>
      </w:pPr>
      <w:r w:rsidRPr="00EC6E25">
        <w:rPr>
          <w:rFonts w:ascii="Helvetica" w:hAnsi="Helvetica" w:cs="Helvetica"/>
          <w:i/>
          <w:iCs/>
          <w:kern w:val="0"/>
          <w:sz w:val="22"/>
        </w:rPr>
        <w:t>The error signal output by the full adder is used as the counter input enable signal</w:t>
      </w:r>
      <w:r>
        <w:rPr>
          <w:rFonts w:ascii="Helvetica" w:hAnsi="Helvetica" w:cs="Helvetica" w:hint="eastAsia"/>
          <w:i/>
          <w:iCs/>
          <w:kern w:val="0"/>
          <w:sz w:val="22"/>
        </w:rPr>
        <w:t>.</w:t>
      </w:r>
    </w:p>
    <w:p w:rsidR="00EC6E25" w:rsidRPr="0017494E" w:rsidRDefault="00EC6E25" w:rsidP="00EC6E25">
      <w:pPr>
        <w:autoSpaceDE w:val="0"/>
        <w:autoSpaceDN w:val="0"/>
        <w:adjustRightInd w:val="0"/>
        <w:ind w:right="-6"/>
        <w:rPr>
          <w:rFonts w:ascii="Helvetica" w:hAnsi="Helvetica" w:cs="Helvetica"/>
          <w:b/>
          <w:bCs/>
          <w:i/>
          <w:iCs/>
          <w:kern w:val="0"/>
          <w:sz w:val="22"/>
        </w:rPr>
      </w:pPr>
      <w:r w:rsidRPr="0017494E">
        <w:rPr>
          <w:rFonts w:ascii="Helvetica" w:hAnsi="Helvetica" w:cs="Helvetica"/>
          <w:b/>
          <w:bCs/>
          <w:i/>
          <w:iCs/>
          <w:kern w:val="0"/>
          <w:sz w:val="22"/>
        </w:rPr>
        <w:t>CounterMain3.cpp</w:t>
      </w:r>
    </w:p>
    <w:p w:rsidR="00EC6E25" w:rsidRPr="00EC6E25" w:rsidRDefault="00EC6E25" w:rsidP="00EC6E25">
      <w:pPr>
        <w:autoSpaceDE w:val="0"/>
        <w:autoSpaceDN w:val="0"/>
        <w:adjustRightInd w:val="0"/>
        <w:ind w:right="-6"/>
        <w:rPr>
          <w:rFonts w:ascii="Helvetica" w:hAnsi="Helvetica" w:cs="Helvetica"/>
          <w:i/>
          <w:iCs/>
          <w:kern w:val="0"/>
          <w:sz w:val="22"/>
        </w:rPr>
      </w:pPr>
      <w:r>
        <w:rPr>
          <w:rFonts w:ascii="Helvetica" w:hAnsi="Helvetica" w:cs="Helvetica" w:hint="eastAsia"/>
          <w:i/>
          <w:iCs/>
          <w:kern w:val="0"/>
          <w:sz w:val="22"/>
        </w:rPr>
        <w:t>/</w:t>
      </w:r>
      <w:r>
        <w:rPr>
          <w:rFonts w:ascii="Helvetica" w:hAnsi="Helvetica" w:cs="Helvetica"/>
          <w:i/>
          <w:iCs/>
          <w:kern w:val="0"/>
          <w:sz w:val="22"/>
        </w:rPr>
        <w:t>//////////////////////////////////////////////////////////////////////////////////////////////////////////////////////////////////////////////////</w:t>
      </w:r>
    </w:p>
    <w:p w:rsidR="00EC6E25" w:rsidRPr="00EC6E25" w:rsidRDefault="00EC6E25" w:rsidP="00EC6E25">
      <w:pPr>
        <w:jc w:val="left"/>
        <w:rPr>
          <w:b/>
          <w:bCs/>
        </w:rPr>
      </w:pPr>
      <w:r w:rsidRPr="00EC6E25">
        <w:rPr>
          <w:b/>
          <w:bCs/>
        </w:rPr>
        <w:t xml:space="preserve">#include </w:t>
      </w:r>
      <w:r>
        <w:rPr>
          <w:b/>
          <w:bCs/>
        </w:rPr>
        <w:t>“</w:t>
      </w:r>
      <w:r w:rsidRPr="00EC6E25">
        <w:rPr>
          <w:b/>
          <w:bCs/>
        </w:rPr>
        <w:t>Counter8bit.h</w:t>
      </w:r>
      <w:r>
        <w:rPr>
          <w:b/>
          <w:bCs/>
        </w:rPr>
        <w:t>”</w:t>
      </w:r>
    </w:p>
    <w:p w:rsidR="00EC6E25" w:rsidRPr="00EC6E25" w:rsidRDefault="00EC6E25" w:rsidP="00EC6E25">
      <w:pPr>
        <w:jc w:val="left"/>
        <w:rPr>
          <w:b/>
          <w:bCs/>
        </w:rPr>
      </w:pPr>
      <w:r w:rsidRPr="00EC6E25">
        <w:rPr>
          <w:b/>
          <w:bCs/>
        </w:rPr>
        <w:t xml:space="preserve">#include </w:t>
      </w:r>
      <w:r>
        <w:rPr>
          <w:b/>
          <w:bCs/>
        </w:rPr>
        <w:t>“</w:t>
      </w:r>
      <w:r w:rsidRPr="00EC6E25">
        <w:rPr>
          <w:b/>
          <w:bCs/>
        </w:rPr>
        <w:t>Testbench3.h</w:t>
      </w:r>
      <w:r>
        <w:rPr>
          <w:b/>
          <w:bCs/>
        </w:rPr>
        <w:t>”</w:t>
      </w:r>
    </w:p>
    <w:p w:rsidR="00EC6E25" w:rsidRPr="00EC6E25" w:rsidRDefault="00EC6E25" w:rsidP="00EC6E25">
      <w:pPr>
        <w:jc w:val="left"/>
        <w:rPr>
          <w:b/>
          <w:bCs/>
        </w:rPr>
      </w:pPr>
      <w:r w:rsidRPr="00EC6E25">
        <w:rPr>
          <w:b/>
          <w:bCs/>
        </w:rPr>
        <w:t>#include</w:t>
      </w:r>
      <w:r>
        <w:rPr>
          <w:b/>
          <w:bCs/>
        </w:rPr>
        <w:t>”</w:t>
      </w:r>
      <w:r w:rsidRPr="00EC6E25">
        <w:rPr>
          <w:b/>
          <w:bCs/>
        </w:rPr>
        <w:t>Adder.h</w:t>
      </w:r>
      <w:r>
        <w:rPr>
          <w:b/>
          <w:bCs/>
        </w:rPr>
        <w:t>”</w:t>
      </w:r>
    </w:p>
    <w:p w:rsidR="00EC6E25" w:rsidRPr="00EC6E25" w:rsidRDefault="00EC6E25" w:rsidP="00EC6E25">
      <w:pPr>
        <w:jc w:val="left"/>
        <w:rPr>
          <w:b/>
          <w:bCs/>
        </w:rPr>
      </w:pPr>
    </w:p>
    <w:p w:rsidR="00EC6E25" w:rsidRPr="00EC6E25" w:rsidRDefault="00EC6E25" w:rsidP="00EC6E25">
      <w:pPr>
        <w:jc w:val="left"/>
        <w:rPr>
          <w:b/>
          <w:bCs/>
        </w:rPr>
      </w:pPr>
      <w:r w:rsidRPr="00EC6E25">
        <w:rPr>
          <w:b/>
          <w:bCs/>
        </w:rPr>
        <w:t>SC_MODULE(CounterMain3){</w:t>
      </w:r>
    </w:p>
    <w:p w:rsidR="00EC6E25" w:rsidRPr="00EC6E25" w:rsidRDefault="00EC6E25" w:rsidP="00EC6E25">
      <w:pPr>
        <w:jc w:val="left"/>
        <w:rPr>
          <w:b/>
          <w:bCs/>
        </w:rPr>
      </w:pPr>
      <w:r w:rsidRPr="00EC6E25">
        <w:rPr>
          <w:b/>
          <w:bCs/>
        </w:rPr>
        <w:tab/>
        <w:t>//Declare signals to be tied to the modules</w:t>
      </w:r>
    </w:p>
    <w:p w:rsidR="00EC6E25" w:rsidRPr="00EC6E25" w:rsidRDefault="00EC6E25" w:rsidP="00EC6E25">
      <w:pPr>
        <w:jc w:val="left"/>
        <w:rPr>
          <w:b/>
          <w:bCs/>
        </w:rPr>
      </w:pPr>
      <w:r w:rsidRPr="00EC6E25">
        <w:rPr>
          <w:b/>
          <w:bCs/>
        </w:rPr>
        <w:tab/>
        <w:t>sc_clock clock;</w:t>
      </w:r>
    </w:p>
    <w:p w:rsidR="00EC6E25" w:rsidRPr="00EC6E25" w:rsidRDefault="00EC6E25" w:rsidP="00EC6E25">
      <w:pPr>
        <w:jc w:val="left"/>
        <w:rPr>
          <w:b/>
          <w:bCs/>
        </w:rPr>
      </w:pPr>
      <w:r w:rsidRPr="00EC6E25">
        <w:rPr>
          <w:b/>
          <w:bCs/>
        </w:rPr>
        <w:tab/>
        <w:t>sc_signal&lt;sc_logic&gt; A_s, B_s;</w:t>
      </w:r>
    </w:p>
    <w:p w:rsidR="00EC6E25" w:rsidRPr="00EC6E25" w:rsidRDefault="00EC6E25" w:rsidP="00EC6E25">
      <w:pPr>
        <w:jc w:val="left"/>
        <w:rPr>
          <w:b/>
          <w:bCs/>
        </w:rPr>
      </w:pPr>
      <w:r w:rsidRPr="00EC6E25">
        <w:rPr>
          <w:b/>
          <w:bCs/>
        </w:rPr>
        <w:tab/>
        <w:t>sc_signal&lt;bool&gt; reset_s; //enable_s;</w:t>
      </w:r>
    </w:p>
    <w:p w:rsidR="00EC6E25" w:rsidRPr="00EC6E25" w:rsidRDefault="00EC6E25" w:rsidP="00EC6E25">
      <w:pPr>
        <w:jc w:val="left"/>
        <w:rPr>
          <w:b/>
          <w:bCs/>
        </w:rPr>
      </w:pPr>
      <w:r w:rsidRPr="00EC6E25">
        <w:rPr>
          <w:b/>
          <w:bCs/>
        </w:rPr>
        <w:tab/>
        <w:t>sc_signal&lt;bool&gt; error_s;</w:t>
      </w:r>
    </w:p>
    <w:p w:rsidR="00EC6E25" w:rsidRPr="00EC6E25" w:rsidRDefault="00EC6E25" w:rsidP="00EC6E25">
      <w:pPr>
        <w:jc w:val="left"/>
        <w:rPr>
          <w:b/>
          <w:bCs/>
        </w:rPr>
      </w:pPr>
      <w:r w:rsidRPr="00EC6E25">
        <w:rPr>
          <w:b/>
          <w:bCs/>
        </w:rPr>
        <w:tab/>
        <w:t>sc_signal&lt;sc_logic&gt; CIN_s, SUM_s, COUT_s;</w:t>
      </w:r>
    </w:p>
    <w:p w:rsidR="00EC6E25" w:rsidRPr="00EC6E25" w:rsidRDefault="00EC6E25" w:rsidP="00EC6E25">
      <w:pPr>
        <w:jc w:val="left"/>
        <w:rPr>
          <w:b/>
          <w:bCs/>
        </w:rPr>
      </w:pPr>
      <w:r w:rsidRPr="00EC6E25">
        <w:rPr>
          <w:b/>
          <w:bCs/>
        </w:rPr>
        <w:tab/>
        <w:t>sc_signal&lt;sc_uint &lt;8&gt; &gt; counter_out_s;</w:t>
      </w:r>
    </w:p>
    <w:p w:rsidR="00EC6E25" w:rsidRPr="00EC6E25" w:rsidRDefault="00EC6E25" w:rsidP="00EC6E25">
      <w:pPr>
        <w:jc w:val="left"/>
        <w:rPr>
          <w:b/>
          <w:bCs/>
        </w:rPr>
      </w:pPr>
      <w:r w:rsidRPr="00EC6E25">
        <w:rPr>
          <w:b/>
          <w:bCs/>
        </w:rPr>
        <w:tab/>
      </w:r>
    </w:p>
    <w:p w:rsidR="00EC6E25" w:rsidRPr="00EC6E25" w:rsidRDefault="00EC6E25" w:rsidP="00EC6E25">
      <w:pPr>
        <w:jc w:val="left"/>
        <w:rPr>
          <w:b/>
          <w:bCs/>
        </w:rPr>
      </w:pPr>
      <w:r w:rsidRPr="00EC6E25">
        <w:rPr>
          <w:b/>
          <w:bCs/>
        </w:rPr>
        <w:tab/>
        <w:t>Counter8bit counter;</w:t>
      </w:r>
    </w:p>
    <w:p w:rsidR="00EC6E25" w:rsidRPr="00EC6E25" w:rsidRDefault="00EC6E25" w:rsidP="00EC6E25">
      <w:pPr>
        <w:jc w:val="left"/>
        <w:rPr>
          <w:b/>
          <w:bCs/>
        </w:rPr>
      </w:pPr>
      <w:r w:rsidRPr="00EC6E25">
        <w:rPr>
          <w:b/>
          <w:bCs/>
        </w:rPr>
        <w:tab/>
        <w:t>Adder adder;</w:t>
      </w:r>
    </w:p>
    <w:p w:rsidR="00EC6E25" w:rsidRPr="00EC6E25" w:rsidRDefault="00EC6E25" w:rsidP="00EC6E25">
      <w:pPr>
        <w:jc w:val="left"/>
        <w:rPr>
          <w:b/>
          <w:bCs/>
        </w:rPr>
      </w:pPr>
      <w:r w:rsidRPr="00EC6E25">
        <w:rPr>
          <w:b/>
          <w:bCs/>
        </w:rPr>
        <w:tab/>
        <w:t>Testbench3 test1;</w:t>
      </w:r>
    </w:p>
    <w:p w:rsidR="00EC6E25" w:rsidRPr="00EC6E25" w:rsidRDefault="00EC6E25" w:rsidP="00EC6E25">
      <w:pPr>
        <w:jc w:val="left"/>
        <w:rPr>
          <w:b/>
          <w:bCs/>
        </w:rPr>
      </w:pPr>
    </w:p>
    <w:p w:rsidR="00EC6E25" w:rsidRPr="00EC6E25" w:rsidRDefault="00EC6E25" w:rsidP="00EC6E25">
      <w:pPr>
        <w:jc w:val="left"/>
        <w:rPr>
          <w:b/>
          <w:bCs/>
        </w:rPr>
      </w:pPr>
      <w:r w:rsidRPr="00EC6E25">
        <w:rPr>
          <w:b/>
          <w:bCs/>
        </w:rPr>
        <w:tab/>
        <w:t>//Instantiate Adder and Bind Ports</w:t>
      </w:r>
    </w:p>
    <w:p w:rsidR="00EC6E25" w:rsidRPr="00EC6E25" w:rsidRDefault="00EC6E25" w:rsidP="00EC6E25">
      <w:pPr>
        <w:jc w:val="left"/>
        <w:rPr>
          <w:b/>
          <w:bCs/>
        </w:rPr>
      </w:pPr>
      <w:r w:rsidRPr="00EC6E25">
        <w:rPr>
          <w:b/>
          <w:bCs/>
        </w:rPr>
        <w:tab/>
        <w:t>SC_CTOR(CounterMain3): clock(</w:t>
      </w:r>
      <w:r>
        <w:rPr>
          <w:b/>
          <w:bCs/>
        </w:rPr>
        <w:t>“</w:t>
      </w:r>
      <w:r w:rsidRPr="00EC6E25">
        <w:rPr>
          <w:b/>
          <w:bCs/>
        </w:rPr>
        <w:t>SystemClock</w:t>
      </w:r>
      <w:r>
        <w:rPr>
          <w:b/>
          <w:bCs/>
        </w:rPr>
        <w:t>”</w:t>
      </w:r>
      <w:r w:rsidRPr="00EC6E25">
        <w:rPr>
          <w:b/>
          <w:bCs/>
        </w:rPr>
        <w:t>, 10, 0.5, true), counter(</w:t>
      </w:r>
      <w:r>
        <w:rPr>
          <w:b/>
          <w:bCs/>
        </w:rPr>
        <w:t>“</w:t>
      </w:r>
      <w:r w:rsidRPr="00EC6E25">
        <w:rPr>
          <w:b/>
          <w:bCs/>
        </w:rPr>
        <w:t>Counter1</w:t>
      </w:r>
      <w:r>
        <w:rPr>
          <w:b/>
          <w:bCs/>
        </w:rPr>
        <w:t>”</w:t>
      </w:r>
      <w:r w:rsidRPr="00EC6E25">
        <w:rPr>
          <w:b/>
          <w:bCs/>
        </w:rPr>
        <w:t>), test1(</w:t>
      </w:r>
      <w:r>
        <w:rPr>
          <w:b/>
          <w:bCs/>
        </w:rPr>
        <w:t>“</w:t>
      </w:r>
      <w:r w:rsidRPr="00EC6E25">
        <w:rPr>
          <w:b/>
          <w:bCs/>
        </w:rPr>
        <w:t>Test1</w:t>
      </w:r>
      <w:r>
        <w:rPr>
          <w:b/>
          <w:bCs/>
        </w:rPr>
        <w:t>”</w:t>
      </w:r>
      <w:r w:rsidRPr="00EC6E25">
        <w:rPr>
          <w:b/>
          <w:bCs/>
        </w:rPr>
        <w:t>), adder(</w:t>
      </w:r>
      <w:r>
        <w:rPr>
          <w:b/>
          <w:bCs/>
        </w:rPr>
        <w:t>“</w:t>
      </w:r>
      <w:r w:rsidRPr="00EC6E25">
        <w:rPr>
          <w:b/>
          <w:bCs/>
        </w:rPr>
        <w:t>Adder1</w:t>
      </w:r>
      <w:r>
        <w:rPr>
          <w:b/>
          <w:bCs/>
        </w:rPr>
        <w:t>”</w:t>
      </w:r>
      <w:r w:rsidRPr="00EC6E25">
        <w:rPr>
          <w:b/>
          <w:bCs/>
        </w:rPr>
        <w:t>)</w:t>
      </w:r>
    </w:p>
    <w:p w:rsidR="00EC6E25" w:rsidRPr="00EC6E25" w:rsidRDefault="00EC6E25" w:rsidP="00EC6E25">
      <w:pPr>
        <w:jc w:val="left"/>
        <w:rPr>
          <w:b/>
          <w:bCs/>
        </w:rPr>
      </w:pPr>
      <w:r w:rsidRPr="00EC6E25">
        <w:rPr>
          <w:b/>
          <w:bCs/>
        </w:rPr>
        <w:tab/>
        <w:t>{</w:t>
      </w:r>
    </w:p>
    <w:p w:rsidR="00EC6E25" w:rsidRPr="00EC6E25" w:rsidRDefault="00EC6E25" w:rsidP="00EC6E25">
      <w:pPr>
        <w:jc w:val="left"/>
        <w:rPr>
          <w:b/>
          <w:bCs/>
        </w:rPr>
      </w:pPr>
      <w:r w:rsidRPr="00EC6E25">
        <w:rPr>
          <w:b/>
          <w:bCs/>
        </w:rPr>
        <w:tab/>
        <w:t xml:space="preserve">  adder.A(A_s);</w:t>
      </w:r>
    </w:p>
    <w:p w:rsidR="00EC6E25" w:rsidRPr="00EC6E25" w:rsidRDefault="00EC6E25" w:rsidP="00EC6E25">
      <w:pPr>
        <w:jc w:val="left"/>
        <w:rPr>
          <w:b/>
          <w:bCs/>
        </w:rPr>
      </w:pPr>
      <w:r w:rsidRPr="00EC6E25">
        <w:rPr>
          <w:b/>
          <w:bCs/>
        </w:rPr>
        <w:tab/>
        <w:t xml:space="preserve">  adder.B(B_s);</w:t>
      </w:r>
    </w:p>
    <w:p w:rsidR="00EC6E25" w:rsidRPr="00EC6E25" w:rsidRDefault="00EC6E25" w:rsidP="00EC6E25">
      <w:pPr>
        <w:jc w:val="left"/>
        <w:rPr>
          <w:b/>
          <w:bCs/>
        </w:rPr>
      </w:pPr>
      <w:r w:rsidRPr="00EC6E25">
        <w:rPr>
          <w:b/>
          <w:bCs/>
        </w:rPr>
        <w:tab/>
        <w:t xml:space="preserve">  adder.Cin(CIN_s);</w:t>
      </w:r>
    </w:p>
    <w:p w:rsidR="00EC6E25" w:rsidRPr="00EC6E25" w:rsidRDefault="00EC6E25" w:rsidP="00EC6E25">
      <w:pPr>
        <w:jc w:val="left"/>
        <w:rPr>
          <w:b/>
          <w:bCs/>
        </w:rPr>
      </w:pPr>
      <w:r w:rsidRPr="00EC6E25">
        <w:rPr>
          <w:b/>
          <w:bCs/>
        </w:rPr>
        <w:tab/>
        <w:t xml:space="preserve">  adder.sum(SUM_s);</w:t>
      </w:r>
    </w:p>
    <w:p w:rsidR="00EC6E25" w:rsidRPr="00EC6E25" w:rsidRDefault="00EC6E25" w:rsidP="00EC6E25">
      <w:pPr>
        <w:jc w:val="left"/>
        <w:rPr>
          <w:b/>
          <w:bCs/>
        </w:rPr>
      </w:pPr>
      <w:r w:rsidRPr="00EC6E25">
        <w:rPr>
          <w:b/>
          <w:bCs/>
        </w:rPr>
        <w:tab/>
        <w:t xml:space="preserve">  adder.Cout(COUT_s);</w:t>
      </w:r>
    </w:p>
    <w:p w:rsidR="00EC6E25" w:rsidRPr="00EC6E25" w:rsidRDefault="00EC6E25" w:rsidP="00EC6E25">
      <w:pPr>
        <w:jc w:val="left"/>
        <w:rPr>
          <w:b/>
          <w:bCs/>
        </w:rPr>
      </w:pPr>
      <w:r w:rsidRPr="00EC6E25">
        <w:rPr>
          <w:b/>
          <w:bCs/>
        </w:rPr>
        <w:tab/>
        <w:t xml:space="preserve">  counter.clock(clock);</w:t>
      </w:r>
    </w:p>
    <w:p w:rsidR="00EC6E25" w:rsidRPr="00EC6E25" w:rsidRDefault="00EC6E25" w:rsidP="00EC6E25">
      <w:pPr>
        <w:jc w:val="left"/>
        <w:rPr>
          <w:b/>
          <w:bCs/>
        </w:rPr>
      </w:pPr>
      <w:r w:rsidRPr="00EC6E25">
        <w:rPr>
          <w:b/>
          <w:bCs/>
        </w:rPr>
        <w:tab/>
        <w:t xml:space="preserve">  counter.reset(reset_s);</w:t>
      </w:r>
    </w:p>
    <w:p w:rsidR="00EC6E25" w:rsidRPr="00EC6E25" w:rsidRDefault="00EC6E25" w:rsidP="00EC6E25">
      <w:pPr>
        <w:jc w:val="left"/>
        <w:rPr>
          <w:b/>
          <w:bCs/>
          <w:u w:val="single"/>
        </w:rPr>
      </w:pPr>
      <w:r w:rsidRPr="00EC6E25">
        <w:rPr>
          <w:b/>
          <w:bCs/>
        </w:rPr>
        <w:tab/>
        <w:t xml:space="preserve">  </w:t>
      </w:r>
      <w:r w:rsidRPr="00EC6E25">
        <w:rPr>
          <w:b/>
          <w:bCs/>
          <w:u w:val="single"/>
        </w:rPr>
        <w:t>counter.enable(error_s);</w:t>
      </w:r>
      <w:r>
        <w:rPr>
          <w:b/>
          <w:bCs/>
          <w:u w:val="single"/>
        </w:rPr>
        <w:t xml:space="preserve"> // error signal enable counter starts to work</w:t>
      </w:r>
    </w:p>
    <w:p w:rsidR="00EC6E25" w:rsidRPr="00EC6E25" w:rsidRDefault="00EC6E25" w:rsidP="00EC6E25">
      <w:pPr>
        <w:jc w:val="left"/>
        <w:rPr>
          <w:b/>
          <w:bCs/>
        </w:rPr>
      </w:pPr>
      <w:r w:rsidRPr="00EC6E25">
        <w:rPr>
          <w:b/>
          <w:bCs/>
        </w:rPr>
        <w:tab/>
        <w:t xml:space="preserve">  counter.counter_out(counter_out_s);</w:t>
      </w:r>
    </w:p>
    <w:p w:rsidR="00EC6E25" w:rsidRDefault="00EC6E25" w:rsidP="00EC6E25">
      <w:pPr>
        <w:jc w:val="left"/>
        <w:rPr>
          <w:b/>
          <w:bCs/>
        </w:rPr>
      </w:pPr>
      <w:r w:rsidRPr="00EC6E25">
        <w:rPr>
          <w:b/>
          <w:bCs/>
        </w:rPr>
        <w:tab/>
        <w:t xml:space="preserve">  </w:t>
      </w:r>
    </w:p>
    <w:p w:rsidR="0017494E" w:rsidRDefault="0017494E" w:rsidP="00EC6E25">
      <w:pPr>
        <w:jc w:val="left"/>
        <w:rPr>
          <w:b/>
          <w:bCs/>
        </w:rPr>
      </w:pPr>
    </w:p>
    <w:p w:rsidR="0017494E" w:rsidRPr="00EC6E25" w:rsidRDefault="0017494E" w:rsidP="00EC6E25">
      <w:pPr>
        <w:jc w:val="left"/>
        <w:rPr>
          <w:b/>
          <w:bCs/>
        </w:rPr>
      </w:pPr>
    </w:p>
    <w:p w:rsidR="00EC6E25" w:rsidRPr="00EC6E25" w:rsidRDefault="00EC6E25" w:rsidP="00EC6E25">
      <w:pPr>
        <w:jc w:val="left"/>
        <w:rPr>
          <w:b/>
          <w:bCs/>
        </w:rPr>
      </w:pPr>
      <w:r w:rsidRPr="00EC6E25">
        <w:rPr>
          <w:b/>
          <w:bCs/>
        </w:rPr>
        <w:tab/>
        <w:t xml:space="preserve">  //Instantiate Testbench And Bind Ports</w:t>
      </w:r>
    </w:p>
    <w:p w:rsidR="00EC6E25" w:rsidRPr="00EC6E25" w:rsidRDefault="00EC6E25" w:rsidP="00EC6E25">
      <w:pPr>
        <w:jc w:val="left"/>
        <w:rPr>
          <w:b/>
          <w:bCs/>
        </w:rPr>
      </w:pPr>
      <w:r w:rsidRPr="00EC6E25">
        <w:rPr>
          <w:b/>
          <w:bCs/>
        </w:rPr>
        <w:tab/>
        <w:t xml:space="preserve">  test1.reset(reset_s);</w:t>
      </w:r>
    </w:p>
    <w:p w:rsidR="00EC6E25" w:rsidRPr="00EC6E25" w:rsidRDefault="00EC6E25" w:rsidP="00EC6E25">
      <w:pPr>
        <w:jc w:val="left"/>
        <w:rPr>
          <w:b/>
          <w:bCs/>
        </w:rPr>
      </w:pPr>
      <w:r w:rsidRPr="00EC6E25">
        <w:rPr>
          <w:b/>
          <w:bCs/>
        </w:rPr>
        <w:tab/>
        <w:t xml:space="preserve">  test1.clk(clock);</w:t>
      </w:r>
    </w:p>
    <w:p w:rsidR="00EC6E25" w:rsidRPr="00EC6E25" w:rsidRDefault="00EC6E25" w:rsidP="00EC6E25">
      <w:pPr>
        <w:jc w:val="left"/>
        <w:rPr>
          <w:b/>
          <w:bCs/>
        </w:rPr>
      </w:pPr>
      <w:r w:rsidRPr="00EC6E25">
        <w:rPr>
          <w:b/>
          <w:bCs/>
        </w:rPr>
        <w:tab/>
        <w:t xml:space="preserve">  test1.error(error_s);</w:t>
      </w:r>
    </w:p>
    <w:p w:rsidR="00EC6E25" w:rsidRPr="00EC6E25" w:rsidRDefault="00EC6E25" w:rsidP="00EC6E25">
      <w:pPr>
        <w:jc w:val="left"/>
        <w:rPr>
          <w:b/>
          <w:bCs/>
        </w:rPr>
      </w:pPr>
      <w:r w:rsidRPr="00EC6E25">
        <w:rPr>
          <w:b/>
          <w:bCs/>
        </w:rPr>
        <w:tab/>
        <w:t xml:space="preserve">  test1.TA(A_s);</w:t>
      </w:r>
    </w:p>
    <w:p w:rsidR="00EC6E25" w:rsidRPr="00EC6E25" w:rsidRDefault="00EC6E25" w:rsidP="00EC6E25">
      <w:pPr>
        <w:jc w:val="left"/>
        <w:rPr>
          <w:b/>
          <w:bCs/>
        </w:rPr>
      </w:pPr>
      <w:r w:rsidRPr="00EC6E25">
        <w:rPr>
          <w:b/>
          <w:bCs/>
        </w:rPr>
        <w:tab/>
        <w:t xml:space="preserve">  test1.TB(B_s);</w:t>
      </w:r>
    </w:p>
    <w:p w:rsidR="00EC6E25" w:rsidRPr="00EC6E25" w:rsidRDefault="00EC6E25" w:rsidP="00EC6E25">
      <w:pPr>
        <w:jc w:val="left"/>
        <w:rPr>
          <w:b/>
          <w:bCs/>
        </w:rPr>
      </w:pPr>
      <w:r w:rsidRPr="00EC6E25">
        <w:rPr>
          <w:b/>
          <w:bCs/>
        </w:rPr>
        <w:tab/>
        <w:t xml:space="preserve">  test1.TCin(CIN_s);</w:t>
      </w:r>
    </w:p>
    <w:p w:rsidR="00EC6E25" w:rsidRPr="00EC6E25" w:rsidRDefault="00EC6E25" w:rsidP="00EC6E25">
      <w:pPr>
        <w:jc w:val="left"/>
        <w:rPr>
          <w:b/>
          <w:bCs/>
        </w:rPr>
      </w:pPr>
      <w:r w:rsidRPr="00EC6E25">
        <w:rPr>
          <w:b/>
          <w:bCs/>
        </w:rPr>
        <w:tab/>
        <w:t xml:space="preserve">  test1.TSum(SUM_s);</w:t>
      </w:r>
    </w:p>
    <w:p w:rsidR="00EC6E25" w:rsidRPr="00EC6E25" w:rsidRDefault="00EC6E25" w:rsidP="00EC6E25">
      <w:pPr>
        <w:jc w:val="left"/>
        <w:rPr>
          <w:b/>
          <w:bCs/>
        </w:rPr>
      </w:pPr>
      <w:r w:rsidRPr="00EC6E25">
        <w:rPr>
          <w:b/>
          <w:bCs/>
        </w:rPr>
        <w:tab/>
        <w:t xml:space="preserve">  test1.TCout(COUT_s);</w:t>
      </w:r>
    </w:p>
    <w:p w:rsidR="00EC6E25" w:rsidRPr="00EC6E25" w:rsidRDefault="00EC6E25" w:rsidP="00EC6E25">
      <w:pPr>
        <w:jc w:val="left"/>
        <w:rPr>
          <w:b/>
          <w:bCs/>
        </w:rPr>
      </w:pPr>
    </w:p>
    <w:p w:rsidR="00EC6E25" w:rsidRPr="00EC6E25" w:rsidRDefault="00EC6E25" w:rsidP="00EC6E25">
      <w:pPr>
        <w:jc w:val="left"/>
        <w:rPr>
          <w:b/>
          <w:bCs/>
        </w:rPr>
      </w:pPr>
      <w:r w:rsidRPr="00EC6E25">
        <w:rPr>
          <w:b/>
          <w:bCs/>
        </w:rPr>
        <w:tab/>
        <w:t>}</w:t>
      </w:r>
    </w:p>
    <w:p w:rsidR="00EC6E25" w:rsidRPr="00EC6E25" w:rsidRDefault="00EC6E25" w:rsidP="00EC6E25">
      <w:pPr>
        <w:jc w:val="left"/>
        <w:rPr>
          <w:b/>
          <w:bCs/>
        </w:rPr>
      </w:pPr>
      <w:r w:rsidRPr="00EC6E25">
        <w:rPr>
          <w:b/>
          <w:bCs/>
        </w:rPr>
        <w:t>};</w:t>
      </w:r>
    </w:p>
    <w:p w:rsidR="00EC6E25" w:rsidRPr="00EC6E25" w:rsidRDefault="00EC6E25" w:rsidP="00EC6E25">
      <w:pPr>
        <w:jc w:val="left"/>
        <w:rPr>
          <w:b/>
          <w:bCs/>
        </w:rPr>
      </w:pPr>
    </w:p>
    <w:p w:rsidR="00670E55" w:rsidRDefault="00EC6E25" w:rsidP="00EC6E25">
      <w:pPr>
        <w:jc w:val="left"/>
        <w:rPr>
          <w:b/>
          <w:bCs/>
        </w:rPr>
      </w:pPr>
      <w:r w:rsidRPr="00EC6E25">
        <w:rPr>
          <w:b/>
          <w:bCs/>
        </w:rPr>
        <w:t>SC_MODULE_EXPORT(CounterMain3);</w:t>
      </w:r>
    </w:p>
    <w:p w:rsidR="00EC6E25" w:rsidRDefault="00EC6E25" w:rsidP="00EC6E25">
      <w:pPr>
        <w:jc w:val="left"/>
        <w:rPr>
          <w:b/>
          <w:bCs/>
        </w:rPr>
      </w:pPr>
      <w:r>
        <w:rPr>
          <w:rFonts w:hint="eastAsia"/>
          <w:b/>
          <w:bCs/>
        </w:rPr>
        <w:t>/</w:t>
      </w:r>
      <w:r>
        <w:rPr>
          <w:b/>
          <w:bCs/>
        </w:rPr>
        <w:t>//////////////////////////////////////////////////////////////////////////////////////////////////////</w:t>
      </w:r>
    </w:p>
    <w:p w:rsidR="0017494E" w:rsidRPr="0017494E" w:rsidRDefault="0017494E" w:rsidP="00EC6E25">
      <w:pPr>
        <w:jc w:val="left"/>
        <w:rPr>
          <w:b/>
          <w:bCs/>
          <w:i/>
          <w:iCs/>
          <w:sz w:val="24"/>
          <w:szCs w:val="28"/>
        </w:rPr>
      </w:pPr>
      <w:r w:rsidRPr="0017494E">
        <w:rPr>
          <w:b/>
          <w:bCs/>
          <w:i/>
          <w:iCs/>
          <w:sz w:val="28"/>
          <w:szCs w:val="32"/>
        </w:rPr>
        <w:t>Testbench3.h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 xml:space="preserve">#include "systemc.h" 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>SC_MODULE(Testbench3){</w:t>
      </w:r>
      <w:r w:rsidRPr="0017494E">
        <w:rPr>
          <w:b/>
          <w:bCs/>
        </w:rPr>
        <w:tab/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  <w:t>sc_out&lt;bool&gt; reset;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  <w:t>sc_out&lt;bool&gt; error;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  <w:t>sc_in_clk clk;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  <w:t xml:space="preserve">sc_out&lt;sc_logic&gt; TA, TB, TCin; 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  <w:t xml:space="preserve">sc_in&lt;sc_logic&gt; TSum, TCout; 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  <w:t>void testprocess(){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>reset.write(false);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>error.write(false);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>//validation code for combination 000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 xml:space="preserve">TA.write(SC_LOGIC_0); 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>TB.write(SC_LOGIC_0);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 xml:space="preserve">TCin.write(SC_LOGIC_0); 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>wait(10, SC_NS);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>if(TSum.read()==SC_LOGIC_0 &amp;&amp; TCout.read()==SC_LOGIC_0)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 xml:space="preserve">error.write(false); </w:t>
      </w:r>
    </w:p>
    <w:p w:rsid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>else error.write(true);</w:t>
      </w:r>
    </w:p>
    <w:p w:rsidR="0017494E" w:rsidRDefault="0017494E" w:rsidP="0017494E">
      <w:pPr>
        <w:jc w:val="left"/>
        <w:rPr>
          <w:b/>
          <w:bCs/>
        </w:rPr>
      </w:pPr>
      <w:r>
        <w:rPr>
          <w:b/>
          <w:bCs/>
        </w:rPr>
        <w:tab/>
      </w:r>
    </w:p>
    <w:p w:rsidR="0017494E" w:rsidRPr="0017494E" w:rsidRDefault="0017494E" w:rsidP="0017494E">
      <w:pPr>
        <w:ind w:left="720" w:firstLine="720"/>
        <w:jc w:val="left"/>
        <w:rPr>
          <w:b/>
          <w:bCs/>
        </w:rPr>
      </w:pPr>
      <w:r w:rsidRPr="0017494E">
        <w:rPr>
          <w:b/>
          <w:bCs/>
        </w:rPr>
        <w:t>//validation code for combination 001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 xml:space="preserve">TA.write(SC_LOGIC_0); 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>TB.write(SC_LOGIC_0);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 xml:space="preserve">TCin.write(SC_LOGIC_1); 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>wait(10, SC_NS);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>if(TSum.read()==SC_LOGIC_1 &amp;&amp; TCout.read()==SC_LOGIC_0)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 xml:space="preserve">error.write(false); 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 xml:space="preserve">else error.write(true); 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>//validation code for combination 010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 xml:space="preserve">TA.write(SC_LOGIC_0); 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lastRenderedPageBreak/>
        <w:tab/>
      </w:r>
      <w:r w:rsidRPr="0017494E">
        <w:rPr>
          <w:b/>
          <w:bCs/>
        </w:rPr>
        <w:tab/>
        <w:t>TB.write(SC_LOGIC_1);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 xml:space="preserve">TCin.write(SC_LOGIC_0); 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>wait(10, SC_NS);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>if(TSum.read()==SC_LOGIC_1 &amp;&amp; TCout.read()==SC_LOGIC_0)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 xml:space="preserve">error.write(false); 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 xml:space="preserve">else error.write(true); 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>//validation code for combination 011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 xml:space="preserve">TA.write(SC_LOGIC_0); 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>TB.write(SC_LOGIC_1);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 xml:space="preserve">TCin.write(SC_LOGIC_1); 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>wait(10, SC_NS);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>if(TSum.read()==SC_LOGIC_0 &amp;&amp; TCout.read()==SC_LOGIC_1)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 xml:space="preserve">error.write(false); 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 xml:space="preserve">else error.write(true); 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>//validation code for combination 100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 xml:space="preserve">TA.write(SC_LOGIC_1); 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>TB.write(SC_LOGIC_0);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 xml:space="preserve">TCin.write(SC_LOGIC_0); 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>wait(10, SC_NS);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>if(TSum.read()==SC_LOGIC_1 &amp;&amp; TCout.read()==SC_LOGIC_0)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 xml:space="preserve">error.write(false); 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 xml:space="preserve">else error.write(true); </w:t>
      </w:r>
    </w:p>
    <w:p w:rsidR="0017494E" w:rsidRPr="0017494E" w:rsidRDefault="0017494E" w:rsidP="0017494E">
      <w:pPr>
        <w:jc w:val="left"/>
        <w:rPr>
          <w:b/>
          <w:bCs/>
        </w:rPr>
      </w:pPr>
    </w:p>
    <w:p w:rsidR="0017494E" w:rsidRPr="0017494E" w:rsidRDefault="0017494E" w:rsidP="0017494E">
      <w:pPr>
        <w:jc w:val="left"/>
        <w:rPr>
          <w:b/>
          <w:bCs/>
        </w:rPr>
      </w:pP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>//validation code for combination 101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 xml:space="preserve">TA.write(SC_LOGIC_1); 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>TB.write(SC_LOGIC_0);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 xml:space="preserve">TCin.write(SC_LOGIC_1); 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>wait(10, SC_NS);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>if(TSum.read()==SC_LOGIC_0 &amp;&amp; TCout.read()==SC_LOGIC_1)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 xml:space="preserve">error.write(false); 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 xml:space="preserve">else error.write(true); </w:t>
      </w:r>
    </w:p>
    <w:p w:rsidR="0017494E" w:rsidRPr="0017494E" w:rsidRDefault="0017494E" w:rsidP="0017494E">
      <w:pPr>
        <w:jc w:val="left"/>
        <w:rPr>
          <w:b/>
          <w:bCs/>
        </w:rPr>
      </w:pP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>//validation code for combination 110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 xml:space="preserve">TA.write(SC_LOGIC_1); 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>TB.write(SC_LOGIC_1);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 xml:space="preserve">TCin.write(SC_LOGIC_0); 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>wait(10, SC_NS);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>if(TSum.read()==SC_LOGIC_0 &amp;&amp; TCout.read()==SC_LOGIC_1)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 xml:space="preserve">error.write(false); 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 xml:space="preserve">else error.write(true); </w:t>
      </w:r>
    </w:p>
    <w:p w:rsidR="0017494E" w:rsidRPr="0017494E" w:rsidRDefault="0017494E" w:rsidP="0017494E">
      <w:pPr>
        <w:jc w:val="left"/>
        <w:rPr>
          <w:b/>
          <w:bCs/>
        </w:rPr>
      </w:pP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>//validation code for combination 111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 xml:space="preserve">TA.write(SC_LOGIC_1); 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>TB.write(SC_LOGIC_1);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 xml:space="preserve">TCin.write(SC_LOGIC_1); 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>wait(10, SC_NS);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lastRenderedPageBreak/>
        <w:tab/>
      </w:r>
      <w:r w:rsidRPr="0017494E">
        <w:rPr>
          <w:b/>
          <w:bCs/>
        </w:rPr>
        <w:tab/>
        <w:t>if(TSum.read()==SC_LOGIC_1 &amp;&amp; TCout.read()==SC_LOGIC_1)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 xml:space="preserve">error.write(false); 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 xml:space="preserve">else error.write(true); 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  <w:t>}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  <w:t>SC_CTOR(Testbench3){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>SC_THREAD(testprocess);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</w:r>
      <w:r w:rsidRPr="0017494E">
        <w:rPr>
          <w:b/>
          <w:bCs/>
        </w:rPr>
        <w:tab/>
        <w:t>sensitive &lt;&lt; clk.pos();</w:t>
      </w:r>
    </w:p>
    <w:p w:rsidR="0017494E" w:rsidRP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ab/>
        <w:t>}</w:t>
      </w:r>
    </w:p>
    <w:p w:rsidR="0017494E" w:rsidRDefault="0017494E" w:rsidP="0017494E">
      <w:pPr>
        <w:jc w:val="left"/>
        <w:rPr>
          <w:b/>
          <w:bCs/>
        </w:rPr>
      </w:pPr>
      <w:r w:rsidRPr="0017494E">
        <w:rPr>
          <w:b/>
          <w:bCs/>
        </w:rPr>
        <w:t>};</w:t>
      </w:r>
    </w:p>
    <w:p w:rsidR="0017494E" w:rsidRDefault="0017494E" w:rsidP="0017494E">
      <w:pPr>
        <w:jc w:val="left"/>
        <w:rPr>
          <w:b/>
          <w:bCs/>
        </w:rPr>
      </w:pPr>
      <w:r>
        <w:rPr>
          <w:rFonts w:hint="eastAsia"/>
          <w:b/>
          <w:bCs/>
        </w:rPr>
        <w:t>/</w:t>
      </w:r>
      <w:r>
        <w:rPr>
          <w:b/>
          <w:bCs/>
        </w:rPr>
        <w:t>//////////////////////////////////////////////////////////////////////////////////////////////////////</w:t>
      </w:r>
    </w:p>
    <w:p w:rsidR="00EA14C4" w:rsidRDefault="00EA14C4" w:rsidP="0017494E">
      <w:pPr>
        <w:jc w:val="left"/>
        <w:rPr>
          <w:b/>
          <w:bCs/>
        </w:rPr>
      </w:pPr>
    </w:p>
    <w:p w:rsidR="00EA14C4" w:rsidRPr="00EA14C4" w:rsidRDefault="00EA14C4" w:rsidP="00EA14C4">
      <w:pPr>
        <w:autoSpaceDE w:val="0"/>
        <w:autoSpaceDN w:val="0"/>
        <w:adjustRightInd w:val="0"/>
        <w:ind w:right="-6"/>
        <w:rPr>
          <w:rFonts w:ascii="Helvetica" w:hAnsi="Helvetica" w:cs="Helvetica"/>
          <w:i/>
          <w:iCs/>
          <w:kern w:val="0"/>
          <w:sz w:val="22"/>
        </w:rPr>
      </w:pPr>
      <w:r w:rsidRPr="00EA14C4">
        <w:rPr>
          <w:rFonts w:ascii="Helvetica" w:hAnsi="Helvetica" w:cs="Helvetica"/>
          <w:i/>
          <w:iCs/>
          <w:kern w:val="0"/>
          <w:sz w:val="22"/>
        </w:rPr>
        <w:t>There are 3 input</w:t>
      </w:r>
      <w:r w:rsidR="00413D2B">
        <w:rPr>
          <w:rFonts w:ascii="Helvetica" w:hAnsi="Helvetica" w:cs="Helvetica"/>
          <w:i/>
          <w:iCs/>
          <w:kern w:val="0"/>
          <w:sz w:val="22"/>
        </w:rPr>
        <w:t>s</w:t>
      </w:r>
      <w:r w:rsidRPr="00EA14C4">
        <w:rPr>
          <w:rFonts w:ascii="Helvetica" w:hAnsi="Helvetica" w:cs="Helvetica"/>
          <w:i/>
          <w:iCs/>
          <w:kern w:val="0"/>
          <w:sz w:val="22"/>
        </w:rPr>
        <w:t xml:space="preserve"> that lead to error in the original Design1. So, the error counter should keep the value of 3. The waveform of it is show below.</w:t>
      </w:r>
    </w:p>
    <w:p w:rsidR="00EA14C4" w:rsidRDefault="001D58AF" w:rsidP="0017494E">
      <w:pPr>
        <w:jc w:val="left"/>
        <w:rPr>
          <w:b/>
          <w:bCs/>
        </w:rPr>
      </w:pPr>
      <w:r>
        <w:pict>
          <v:shape id="_x0000_i1032" type="#_x0000_t75" style="width:451.2pt;height:272.4pt;visibility:visible;mso-wrap-style:square">
            <v:imagedata r:id="rId14" o:title=""/>
          </v:shape>
        </w:pict>
      </w:r>
    </w:p>
    <w:sectPr w:rsidR="00EA14C4">
      <w:pgSz w:w="11900" w:h="16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146E" w:rsidRDefault="0032146E" w:rsidP="001D58AF">
      <w:r>
        <w:separator/>
      </w:r>
    </w:p>
  </w:endnote>
  <w:endnote w:type="continuationSeparator" w:id="0">
    <w:p w:rsidR="0032146E" w:rsidRDefault="0032146E" w:rsidP="001D5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146E" w:rsidRDefault="0032146E" w:rsidP="001D58AF">
      <w:r>
        <w:separator/>
      </w:r>
    </w:p>
  </w:footnote>
  <w:footnote w:type="continuationSeparator" w:id="0">
    <w:p w:rsidR="0032146E" w:rsidRDefault="0032146E" w:rsidP="001D58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zMjAxMDE1MjU2MDFR0lEKTi0uzszPAykwqgUALUUIPCwAAAA="/>
  </w:docVars>
  <w:rsids>
    <w:rsidRoot w:val="00DC3C21"/>
    <w:rsid w:val="000D487F"/>
    <w:rsid w:val="00163B6A"/>
    <w:rsid w:val="00165914"/>
    <w:rsid w:val="0017494E"/>
    <w:rsid w:val="001D58AF"/>
    <w:rsid w:val="0032146E"/>
    <w:rsid w:val="00382B9F"/>
    <w:rsid w:val="003C662E"/>
    <w:rsid w:val="003D2921"/>
    <w:rsid w:val="00413D2B"/>
    <w:rsid w:val="00453366"/>
    <w:rsid w:val="00516E5F"/>
    <w:rsid w:val="005329EB"/>
    <w:rsid w:val="00670E55"/>
    <w:rsid w:val="006D1BF4"/>
    <w:rsid w:val="0072399C"/>
    <w:rsid w:val="007C5D31"/>
    <w:rsid w:val="00A54F68"/>
    <w:rsid w:val="00A82155"/>
    <w:rsid w:val="00BB2787"/>
    <w:rsid w:val="00BC3770"/>
    <w:rsid w:val="00BF5FCC"/>
    <w:rsid w:val="00C84559"/>
    <w:rsid w:val="00D96532"/>
    <w:rsid w:val="00DC3C21"/>
    <w:rsid w:val="00E04905"/>
    <w:rsid w:val="00E75673"/>
    <w:rsid w:val="00EA14C4"/>
    <w:rsid w:val="00EC2138"/>
    <w:rsid w:val="00EC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A1DDC5"/>
  <w14:defaultImageDpi w14:val="96"/>
  <w15:docId w15:val="{05BCA01A-D4FA-4BF7-81F1-E8CFDAB19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8455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58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1D58AF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58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1D58A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9</Pages>
  <Words>1605</Words>
  <Characters>9150</Characters>
  <Application>Microsoft Office Word</Application>
  <DocSecurity>0</DocSecurity>
  <Lines>76</Lines>
  <Paragraphs>21</Paragraphs>
  <ScaleCrop>false</ScaleCrop>
  <Company/>
  <LinksUpToDate>false</LinksUpToDate>
  <CharactersWithSpaces>10734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J Kazmierski</dc:creator>
  <cp:keywords/>
  <dc:description/>
  <cp:lastModifiedBy>甘 宇霆</cp:lastModifiedBy>
  <cp:revision>12</cp:revision>
  <dcterms:created xsi:type="dcterms:W3CDTF">2020-05-22T11:48:00Z</dcterms:created>
  <dcterms:modified xsi:type="dcterms:W3CDTF">2020-05-27T15:42:00Z</dcterms:modified>
</cp:coreProperties>
</file>